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76FAB" w14:textId="7AA35574" w:rsidR="00A9204E" w:rsidRDefault="0047756A">
      <w:pPr>
        <w:rPr>
          <w:b/>
          <w:bCs/>
          <w:sz w:val="48"/>
          <w:szCs w:val="48"/>
          <w:lang w:val="en-IN"/>
        </w:rPr>
      </w:pPr>
      <w:r w:rsidRPr="0047756A">
        <w:rPr>
          <w:b/>
          <w:bCs/>
          <w:sz w:val="48"/>
          <w:szCs w:val="48"/>
          <w:u w:val="single"/>
          <w:lang w:val="en-IN"/>
        </w:rPr>
        <w:t xml:space="preserve">EDA Project </w:t>
      </w:r>
      <w:proofErr w:type="gramStart"/>
      <w:r w:rsidRPr="0047756A">
        <w:rPr>
          <w:b/>
          <w:bCs/>
          <w:sz w:val="48"/>
          <w:szCs w:val="48"/>
          <w:u w:val="single"/>
          <w:lang w:val="en-IN"/>
        </w:rPr>
        <w:t>Presentation</w:t>
      </w:r>
      <w:r>
        <w:rPr>
          <w:b/>
          <w:bCs/>
          <w:sz w:val="48"/>
          <w:szCs w:val="48"/>
          <w:lang w:val="en-IN"/>
        </w:rPr>
        <w:t xml:space="preserve"> :</w:t>
      </w:r>
      <w:proofErr w:type="gramEnd"/>
    </w:p>
    <w:p w14:paraId="42BF97F1" w14:textId="77777777" w:rsidR="0047756A" w:rsidRDefault="0047756A">
      <w:pPr>
        <w:rPr>
          <w:lang w:val="en-IN"/>
        </w:rPr>
      </w:pPr>
    </w:p>
    <w:p w14:paraId="22F048D7" w14:textId="77777777" w:rsidR="00C5053B" w:rsidRDefault="00C5053B">
      <w:pPr>
        <w:rPr>
          <w:lang w:val="en-IN"/>
        </w:rPr>
      </w:pPr>
    </w:p>
    <w:p w14:paraId="36964E35" w14:textId="76474AB4" w:rsidR="00C5053B" w:rsidRPr="00521226" w:rsidRDefault="00521226">
      <w:pPr>
        <w:rPr>
          <w:b/>
          <w:bCs/>
          <w:u w:val="single"/>
          <w:lang w:val="en-IN"/>
        </w:rPr>
      </w:pPr>
      <w:r w:rsidRPr="00521226">
        <w:rPr>
          <w:b/>
          <w:bCs/>
          <w:u w:val="single"/>
          <w:lang w:val="en-IN"/>
        </w:rPr>
        <w:t xml:space="preserve">Name Of </w:t>
      </w:r>
      <w:proofErr w:type="gramStart"/>
      <w:r w:rsidRPr="00521226">
        <w:rPr>
          <w:b/>
          <w:bCs/>
          <w:u w:val="single"/>
          <w:lang w:val="en-IN"/>
        </w:rPr>
        <w:t xml:space="preserve">Candidate </w:t>
      </w:r>
      <w:r w:rsidRPr="00521226">
        <w:rPr>
          <w:b/>
          <w:bCs/>
          <w:lang w:val="en-IN"/>
        </w:rPr>
        <w:t>:</w:t>
      </w:r>
      <w:proofErr w:type="gramEnd"/>
      <w:r w:rsidRPr="00521226">
        <w:rPr>
          <w:b/>
          <w:bCs/>
          <w:lang w:val="en-IN"/>
        </w:rPr>
        <w:t xml:space="preserve">-  </w:t>
      </w:r>
      <w:proofErr w:type="spellStart"/>
      <w:r w:rsidRPr="00521226">
        <w:rPr>
          <w:lang w:val="en-IN"/>
        </w:rPr>
        <w:t>Meeniga</w:t>
      </w:r>
      <w:proofErr w:type="spellEnd"/>
      <w:r>
        <w:rPr>
          <w:lang w:val="en-IN"/>
        </w:rPr>
        <w:t xml:space="preserve"> Nagendra</w:t>
      </w:r>
    </w:p>
    <w:p w14:paraId="199E9072" w14:textId="77777777" w:rsidR="00425305" w:rsidRPr="00C5053B" w:rsidRDefault="00425305">
      <w:pPr>
        <w:rPr>
          <w:lang w:val="en-IN"/>
        </w:rPr>
      </w:pPr>
    </w:p>
    <w:p w14:paraId="30DD1D17" w14:textId="3C491A3C" w:rsidR="0047756A" w:rsidRDefault="0047756A">
      <w:pPr>
        <w:rPr>
          <w:lang w:val="en-IN"/>
        </w:rPr>
      </w:pPr>
      <w:r w:rsidRPr="0047756A">
        <w:rPr>
          <w:b/>
          <w:bCs/>
          <w:u w:val="single"/>
          <w:lang w:val="en-IN"/>
        </w:rPr>
        <w:t xml:space="preserve">Dataset </w:t>
      </w:r>
      <w:proofErr w:type="gramStart"/>
      <w:r w:rsidRPr="0047756A">
        <w:rPr>
          <w:b/>
          <w:bCs/>
          <w:u w:val="single"/>
          <w:lang w:val="en-IN"/>
        </w:rPr>
        <w:t>Name</w:t>
      </w:r>
      <w:r w:rsidRPr="0047756A">
        <w:rPr>
          <w:b/>
          <w:bCs/>
          <w:lang w:val="en-IN"/>
        </w:rPr>
        <w:t xml:space="preserve"> :</w:t>
      </w:r>
      <w:proofErr w:type="gramEnd"/>
      <w:r w:rsidRPr="0047756A">
        <w:rPr>
          <w:b/>
          <w:bCs/>
          <w:lang w:val="en-IN"/>
        </w:rPr>
        <w:t>-</w:t>
      </w:r>
      <w:r w:rsidRPr="0047756A">
        <w:rPr>
          <w:lang w:val="en-IN"/>
        </w:rPr>
        <w:t xml:space="preserve"> HR dataset </w:t>
      </w:r>
      <w:r>
        <w:rPr>
          <w:lang w:val="en-IN"/>
        </w:rPr>
        <w:t>(</w:t>
      </w:r>
      <w:r w:rsidRPr="0047756A">
        <w:rPr>
          <w:lang w:val="en-IN"/>
        </w:rPr>
        <w:t>"HR_DATA_Excel.xlsx"</w:t>
      </w:r>
      <w:r>
        <w:rPr>
          <w:lang w:val="en-IN"/>
        </w:rPr>
        <w:t>)</w:t>
      </w:r>
    </w:p>
    <w:p w14:paraId="5CA52CAF" w14:textId="77777777" w:rsidR="00393DE5" w:rsidRDefault="00393DE5">
      <w:pPr>
        <w:rPr>
          <w:lang w:val="en-IN"/>
        </w:rPr>
      </w:pPr>
    </w:p>
    <w:p w14:paraId="1D475CEF" w14:textId="77777777" w:rsidR="003125C6" w:rsidRDefault="003125C6">
      <w:proofErr w:type="gramStart"/>
      <w:r w:rsidRPr="003125C6">
        <w:rPr>
          <w:b/>
          <w:bCs/>
          <w:u w:val="single"/>
          <w:lang w:val="en-IN"/>
        </w:rPr>
        <w:t>Description :</w:t>
      </w:r>
      <w:proofErr w:type="gramEnd"/>
      <w:r w:rsidRPr="003125C6">
        <w:rPr>
          <w:b/>
          <w:bCs/>
          <w:u w:val="single"/>
          <w:lang w:val="en-IN"/>
        </w:rPr>
        <w:t>-</w:t>
      </w:r>
      <w:r>
        <w:t xml:space="preserve"> </w:t>
      </w:r>
    </w:p>
    <w:p w14:paraId="4909DEA5" w14:textId="5F3D8003" w:rsidR="00393DE5" w:rsidRDefault="003125C6">
      <w:pPr>
        <w:rPr>
          <w:lang w:val="en-IN"/>
        </w:rPr>
      </w:pPr>
      <w:r>
        <w:t xml:space="preserve">                         </w:t>
      </w:r>
      <w:r w:rsidRPr="003125C6">
        <w:t xml:space="preserve"> </w:t>
      </w:r>
      <w:r>
        <w:t>An HR dataset typically includes various attributes related to employees in an organization. These attributes can cover personal information, job details, performance metrics, and other relevant data.</w:t>
      </w:r>
      <w:r>
        <w:t xml:space="preserve"> In Dataset It have 44 columns and 1470 rows.</w:t>
      </w:r>
    </w:p>
    <w:p w14:paraId="60F80205" w14:textId="77777777" w:rsidR="0047756A" w:rsidRDefault="0047756A">
      <w:pPr>
        <w:rPr>
          <w:lang w:val="en-IN"/>
        </w:rPr>
      </w:pPr>
    </w:p>
    <w:p w14:paraId="2E1A048A" w14:textId="1971C8A1" w:rsidR="0047756A" w:rsidRDefault="0047756A">
      <w:pPr>
        <w:rPr>
          <w:b/>
          <w:bCs/>
          <w:u w:val="single"/>
          <w:lang w:val="en-IN"/>
        </w:rPr>
      </w:pPr>
      <w:r w:rsidRPr="0047756A">
        <w:rPr>
          <w:b/>
          <w:bCs/>
          <w:u w:val="single"/>
          <w:lang w:val="en-IN"/>
        </w:rPr>
        <w:t>Column</w:t>
      </w:r>
      <w:r>
        <w:rPr>
          <w:b/>
          <w:bCs/>
          <w:u w:val="single"/>
          <w:lang w:val="en-IN"/>
        </w:rPr>
        <w:t>s</w:t>
      </w:r>
      <w:r w:rsidRPr="0047756A">
        <w:rPr>
          <w:b/>
          <w:bCs/>
          <w:u w:val="single"/>
          <w:lang w:val="en-IN"/>
        </w:rPr>
        <w:t xml:space="preserve"> </w:t>
      </w:r>
      <w:proofErr w:type="gramStart"/>
      <w:r w:rsidRPr="0047756A">
        <w:rPr>
          <w:b/>
          <w:bCs/>
          <w:u w:val="single"/>
          <w:lang w:val="en-IN"/>
        </w:rPr>
        <w:t>Info :</w:t>
      </w:r>
      <w:proofErr w:type="gramEnd"/>
      <w:r w:rsidRPr="0047756A">
        <w:rPr>
          <w:b/>
          <w:bCs/>
          <w:u w:val="single"/>
          <w:lang w:val="en-IN"/>
        </w:rPr>
        <w:t xml:space="preserve">- </w:t>
      </w:r>
    </w:p>
    <w:p w14:paraId="3C234904" w14:textId="77777777" w:rsidR="0047756A" w:rsidRDefault="0047756A">
      <w:pPr>
        <w:rPr>
          <w:b/>
          <w:bCs/>
          <w:u w:val="single"/>
          <w:lang w:val="en-IN"/>
        </w:rPr>
      </w:pPr>
    </w:p>
    <w:p w14:paraId="7809B47F" w14:textId="77777777" w:rsidR="0047756A" w:rsidRPr="0047756A" w:rsidRDefault="0047756A" w:rsidP="0047756A">
      <w:pPr>
        <w:rPr>
          <w:lang w:val="en-IN"/>
        </w:rPr>
      </w:pPr>
      <w:proofErr w:type="gramStart"/>
      <w:r w:rsidRPr="0047756A">
        <w:rPr>
          <w:lang w:val="en-IN"/>
        </w:rPr>
        <w:t>0  Attrition</w:t>
      </w:r>
      <w:proofErr w:type="gramEnd"/>
      <w:r w:rsidRPr="0047756A">
        <w:rPr>
          <w:lang w:val="en-IN"/>
        </w:rPr>
        <w:t xml:space="preserve">                    :- Indicates whether an employee has left the company (Yes/No).</w:t>
      </w:r>
    </w:p>
    <w:p w14:paraId="275E6872" w14:textId="77777777" w:rsidR="0047756A" w:rsidRPr="0047756A" w:rsidRDefault="0047756A" w:rsidP="0047756A">
      <w:pPr>
        <w:rPr>
          <w:lang w:val="en-IN"/>
        </w:rPr>
      </w:pPr>
      <w:proofErr w:type="gramStart"/>
      <w:r w:rsidRPr="0047756A">
        <w:rPr>
          <w:lang w:val="en-IN"/>
        </w:rPr>
        <w:t xml:space="preserve">1  </w:t>
      </w:r>
      <w:proofErr w:type="spellStart"/>
      <w:r w:rsidRPr="0047756A">
        <w:rPr>
          <w:lang w:val="en-IN"/>
        </w:rPr>
        <w:t>Business</w:t>
      </w:r>
      <w:proofErr w:type="gramEnd"/>
      <w:r w:rsidRPr="0047756A">
        <w:rPr>
          <w:lang w:val="en-IN"/>
        </w:rPr>
        <w:t>_Travel</w:t>
      </w:r>
      <w:proofErr w:type="spellEnd"/>
      <w:r w:rsidRPr="0047756A">
        <w:rPr>
          <w:lang w:val="en-IN"/>
        </w:rPr>
        <w:t xml:space="preserve">              :- Describes the frequency of business travel.</w:t>
      </w:r>
    </w:p>
    <w:p w14:paraId="6BD99E13" w14:textId="77777777" w:rsidR="0047756A" w:rsidRPr="0047756A" w:rsidRDefault="0047756A" w:rsidP="0047756A">
      <w:pPr>
        <w:rPr>
          <w:lang w:val="en-IN"/>
        </w:rPr>
      </w:pPr>
      <w:proofErr w:type="gramStart"/>
      <w:r w:rsidRPr="0047756A">
        <w:rPr>
          <w:lang w:val="en-IN"/>
        </w:rPr>
        <w:t xml:space="preserve">2  </w:t>
      </w:r>
      <w:proofErr w:type="spellStart"/>
      <w:r w:rsidRPr="0047756A">
        <w:rPr>
          <w:lang w:val="en-IN"/>
        </w:rPr>
        <w:t>CF</w:t>
      </w:r>
      <w:proofErr w:type="gramEnd"/>
      <w:r w:rsidRPr="0047756A">
        <w:rPr>
          <w:lang w:val="en-IN"/>
        </w:rPr>
        <w:t>_age_band</w:t>
      </w:r>
      <w:proofErr w:type="spellEnd"/>
      <w:r w:rsidRPr="0047756A">
        <w:rPr>
          <w:lang w:val="en-IN"/>
        </w:rPr>
        <w:t xml:space="preserve">                  :- Age band or group of employees.</w:t>
      </w:r>
    </w:p>
    <w:p w14:paraId="169235BE" w14:textId="77777777" w:rsidR="0047756A" w:rsidRPr="0047756A" w:rsidRDefault="0047756A" w:rsidP="0047756A">
      <w:pPr>
        <w:rPr>
          <w:lang w:val="en-IN"/>
        </w:rPr>
      </w:pPr>
      <w:proofErr w:type="gramStart"/>
      <w:r w:rsidRPr="0047756A">
        <w:rPr>
          <w:lang w:val="en-IN"/>
        </w:rPr>
        <w:t xml:space="preserve">3  </w:t>
      </w:r>
      <w:proofErr w:type="spellStart"/>
      <w:r w:rsidRPr="0047756A">
        <w:rPr>
          <w:lang w:val="en-IN"/>
        </w:rPr>
        <w:t>CF</w:t>
      </w:r>
      <w:proofErr w:type="gramEnd"/>
      <w:r w:rsidRPr="0047756A">
        <w:rPr>
          <w:lang w:val="en-IN"/>
        </w:rPr>
        <w:t>_attrition_label</w:t>
      </w:r>
      <w:proofErr w:type="spellEnd"/>
      <w:r w:rsidRPr="0047756A">
        <w:rPr>
          <w:lang w:val="en-IN"/>
        </w:rPr>
        <w:t xml:space="preserve">           :- Another indicator for employee attrition.</w:t>
      </w:r>
    </w:p>
    <w:p w14:paraId="022470CD" w14:textId="77777777" w:rsidR="0047756A" w:rsidRPr="0047756A" w:rsidRDefault="0047756A" w:rsidP="0047756A">
      <w:pPr>
        <w:rPr>
          <w:lang w:val="en-IN"/>
        </w:rPr>
      </w:pPr>
      <w:proofErr w:type="gramStart"/>
      <w:r w:rsidRPr="0047756A">
        <w:rPr>
          <w:lang w:val="en-IN"/>
        </w:rPr>
        <w:t>4  Department</w:t>
      </w:r>
      <w:proofErr w:type="gramEnd"/>
      <w:r w:rsidRPr="0047756A">
        <w:rPr>
          <w:lang w:val="en-IN"/>
        </w:rPr>
        <w:t xml:space="preserve">                   :- The department in which the employee works.</w:t>
      </w:r>
    </w:p>
    <w:p w14:paraId="4B08137B" w14:textId="77777777" w:rsidR="0047756A" w:rsidRPr="0047756A" w:rsidRDefault="0047756A" w:rsidP="0047756A">
      <w:pPr>
        <w:rPr>
          <w:lang w:val="en-IN"/>
        </w:rPr>
      </w:pPr>
      <w:proofErr w:type="gramStart"/>
      <w:r w:rsidRPr="0047756A">
        <w:rPr>
          <w:lang w:val="en-IN"/>
        </w:rPr>
        <w:t xml:space="preserve">5  </w:t>
      </w:r>
      <w:proofErr w:type="spellStart"/>
      <w:r w:rsidRPr="0047756A">
        <w:rPr>
          <w:lang w:val="en-IN"/>
        </w:rPr>
        <w:t>Education</w:t>
      </w:r>
      <w:proofErr w:type="gramEnd"/>
      <w:r w:rsidRPr="0047756A">
        <w:rPr>
          <w:lang w:val="en-IN"/>
        </w:rPr>
        <w:t>_Field</w:t>
      </w:r>
      <w:proofErr w:type="spellEnd"/>
      <w:r w:rsidRPr="0047756A">
        <w:rPr>
          <w:lang w:val="en-IN"/>
        </w:rPr>
        <w:t xml:space="preserve">              :- Stream of Education</w:t>
      </w:r>
    </w:p>
    <w:p w14:paraId="0FE03992" w14:textId="77777777" w:rsidR="0047756A" w:rsidRPr="0047756A" w:rsidRDefault="0047756A" w:rsidP="0047756A">
      <w:pPr>
        <w:rPr>
          <w:lang w:val="en-IN"/>
        </w:rPr>
      </w:pPr>
      <w:proofErr w:type="gramStart"/>
      <w:r w:rsidRPr="0047756A">
        <w:rPr>
          <w:lang w:val="en-IN"/>
        </w:rPr>
        <w:t xml:space="preserve">6  </w:t>
      </w:r>
      <w:proofErr w:type="spellStart"/>
      <w:r w:rsidRPr="0047756A">
        <w:rPr>
          <w:lang w:val="en-IN"/>
        </w:rPr>
        <w:t>emp</w:t>
      </w:r>
      <w:proofErr w:type="gramEnd"/>
      <w:r w:rsidRPr="0047756A">
        <w:rPr>
          <w:lang w:val="en-IN"/>
        </w:rPr>
        <w:t>_no</w:t>
      </w:r>
      <w:proofErr w:type="spellEnd"/>
      <w:r w:rsidRPr="0047756A">
        <w:rPr>
          <w:lang w:val="en-IN"/>
        </w:rPr>
        <w:t xml:space="preserve">                       :- Employee Number</w:t>
      </w:r>
    </w:p>
    <w:p w14:paraId="280D3F07" w14:textId="77777777" w:rsidR="0047756A" w:rsidRPr="0047756A" w:rsidRDefault="0047756A" w:rsidP="0047756A">
      <w:pPr>
        <w:rPr>
          <w:lang w:val="en-IN"/>
        </w:rPr>
      </w:pPr>
      <w:proofErr w:type="gramStart"/>
      <w:r w:rsidRPr="0047756A">
        <w:rPr>
          <w:lang w:val="en-IN"/>
        </w:rPr>
        <w:t xml:space="preserve">7  </w:t>
      </w:r>
      <w:proofErr w:type="spellStart"/>
      <w:r w:rsidRPr="0047756A">
        <w:rPr>
          <w:lang w:val="en-IN"/>
        </w:rPr>
        <w:t>Employee</w:t>
      </w:r>
      <w:proofErr w:type="gramEnd"/>
      <w:r w:rsidRPr="0047756A">
        <w:rPr>
          <w:lang w:val="en-IN"/>
        </w:rPr>
        <w:t>_Number</w:t>
      </w:r>
      <w:proofErr w:type="spellEnd"/>
      <w:r w:rsidRPr="0047756A">
        <w:rPr>
          <w:lang w:val="en-IN"/>
        </w:rPr>
        <w:t xml:space="preserve">              :- employee number</w:t>
      </w:r>
    </w:p>
    <w:p w14:paraId="1F37B0BC" w14:textId="77777777" w:rsidR="0047756A" w:rsidRPr="0047756A" w:rsidRDefault="0047756A" w:rsidP="0047756A">
      <w:pPr>
        <w:rPr>
          <w:lang w:val="en-IN"/>
        </w:rPr>
      </w:pPr>
      <w:proofErr w:type="gramStart"/>
      <w:r w:rsidRPr="0047756A">
        <w:rPr>
          <w:lang w:val="en-IN"/>
        </w:rPr>
        <w:t>8  Gender</w:t>
      </w:r>
      <w:proofErr w:type="gramEnd"/>
      <w:r w:rsidRPr="0047756A">
        <w:rPr>
          <w:lang w:val="en-IN"/>
        </w:rPr>
        <w:t xml:space="preserve">                       :- Gender of employee</w:t>
      </w:r>
    </w:p>
    <w:p w14:paraId="3683D0D3" w14:textId="77777777" w:rsidR="0047756A" w:rsidRPr="0047756A" w:rsidRDefault="0047756A" w:rsidP="0047756A">
      <w:pPr>
        <w:rPr>
          <w:lang w:val="en-IN"/>
        </w:rPr>
      </w:pPr>
      <w:proofErr w:type="gramStart"/>
      <w:r w:rsidRPr="0047756A">
        <w:rPr>
          <w:lang w:val="en-IN"/>
        </w:rPr>
        <w:t xml:space="preserve">9  </w:t>
      </w:r>
      <w:proofErr w:type="spellStart"/>
      <w:r w:rsidRPr="0047756A">
        <w:rPr>
          <w:lang w:val="en-IN"/>
        </w:rPr>
        <w:t>Job</w:t>
      </w:r>
      <w:proofErr w:type="gramEnd"/>
      <w:r w:rsidRPr="0047756A">
        <w:rPr>
          <w:lang w:val="en-IN"/>
        </w:rPr>
        <w:t>_Role</w:t>
      </w:r>
      <w:proofErr w:type="spellEnd"/>
      <w:r w:rsidRPr="0047756A">
        <w:rPr>
          <w:lang w:val="en-IN"/>
        </w:rPr>
        <w:t xml:space="preserve">                     :- job role of an employee</w:t>
      </w:r>
    </w:p>
    <w:p w14:paraId="79EEEECA" w14:textId="77777777" w:rsidR="0047756A" w:rsidRPr="0047756A" w:rsidRDefault="0047756A" w:rsidP="0047756A">
      <w:pPr>
        <w:rPr>
          <w:lang w:val="en-IN"/>
        </w:rPr>
      </w:pPr>
      <w:proofErr w:type="gramStart"/>
      <w:r w:rsidRPr="0047756A">
        <w:rPr>
          <w:lang w:val="en-IN"/>
        </w:rPr>
        <w:t xml:space="preserve">10  </w:t>
      </w:r>
      <w:proofErr w:type="spellStart"/>
      <w:r w:rsidRPr="0047756A">
        <w:rPr>
          <w:lang w:val="en-IN"/>
        </w:rPr>
        <w:t>Marital</w:t>
      </w:r>
      <w:proofErr w:type="gramEnd"/>
      <w:r w:rsidRPr="0047756A">
        <w:rPr>
          <w:lang w:val="en-IN"/>
        </w:rPr>
        <w:t>_Status</w:t>
      </w:r>
      <w:proofErr w:type="spellEnd"/>
      <w:r w:rsidRPr="0047756A">
        <w:rPr>
          <w:lang w:val="en-IN"/>
        </w:rPr>
        <w:t xml:space="preserve">              :- employee is married or not</w:t>
      </w:r>
    </w:p>
    <w:p w14:paraId="5E4BA7CD" w14:textId="77777777" w:rsidR="0047756A" w:rsidRPr="0047756A" w:rsidRDefault="0047756A" w:rsidP="0047756A">
      <w:pPr>
        <w:rPr>
          <w:lang w:val="en-IN"/>
        </w:rPr>
      </w:pPr>
      <w:proofErr w:type="gramStart"/>
      <w:r w:rsidRPr="0047756A">
        <w:rPr>
          <w:lang w:val="en-IN"/>
        </w:rPr>
        <w:t xml:space="preserve">11  </w:t>
      </w:r>
      <w:proofErr w:type="spellStart"/>
      <w:r w:rsidRPr="0047756A">
        <w:rPr>
          <w:lang w:val="en-IN"/>
        </w:rPr>
        <w:t>Over</w:t>
      </w:r>
      <w:proofErr w:type="gramEnd"/>
      <w:r w:rsidRPr="0047756A">
        <w:rPr>
          <w:lang w:val="en-IN"/>
        </w:rPr>
        <w:t>_Time</w:t>
      </w:r>
      <w:proofErr w:type="spellEnd"/>
      <w:r w:rsidRPr="0047756A">
        <w:rPr>
          <w:lang w:val="en-IN"/>
        </w:rPr>
        <w:t xml:space="preserve">                   :- employee works over time</w:t>
      </w:r>
    </w:p>
    <w:p w14:paraId="17715D62" w14:textId="77777777" w:rsidR="0047756A" w:rsidRPr="0047756A" w:rsidRDefault="0047756A" w:rsidP="0047756A">
      <w:pPr>
        <w:rPr>
          <w:lang w:val="en-IN"/>
        </w:rPr>
      </w:pPr>
      <w:proofErr w:type="gramStart"/>
      <w:r w:rsidRPr="0047756A">
        <w:rPr>
          <w:lang w:val="en-IN"/>
        </w:rPr>
        <w:t>12  Over</w:t>
      </w:r>
      <w:proofErr w:type="gramEnd"/>
      <w:r w:rsidRPr="0047756A">
        <w:rPr>
          <w:lang w:val="en-IN"/>
        </w:rPr>
        <w:t>18                      :- Indicates whether the employee is over 18 years old (Yes/No)</w:t>
      </w:r>
    </w:p>
    <w:p w14:paraId="73184061" w14:textId="77777777" w:rsidR="0047756A" w:rsidRPr="0047756A" w:rsidRDefault="0047756A" w:rsidP="0047756A">
      <w:pPr>
        <w:rPr>
          <w:lang w:val="en-IN"/>
        </w:rPr>
      </w:pPr>
      <w:proofErr w:type="gramStart"/>
      <w:r w:rsidRPr="0047756A">
        <w:rPr>
          <w:lang w:val="en-IN"/>
        </w:rPr>
        <w:t xml:space="preserve">13  </w:t>
      </w:r>
      <w:proofErr w:type="spellStart"/>
      <w:r w:rsidRPr="0047756A">
        <w:rPr>
          <w:lang w:val="en-IN"/>
        </w:rPr>
        <w:t>Training</w:t>
      </w:r>
      <w:proofErr w:type="gramEnd"/>
      <w:r w:rsidRPr="0047756A">
        <w:rPr>
          <w:lang w:val="en-IN"/>
        </w:rPr>
        <w:t>_Times_Last_Year</w:t>
      </w:r>
      <w:proofErr w:type="spellEnd"/>
      <w:r w:rsidRPr="0047756A">
        <w:rPr>
          <w:lang w:val="en-IN"/>
        </w:rPr>
        <w:t xml:space="preserve">    :- Number of training sessions the employee attended last year</w:t>
      </w:r>
    </w:p>
    <w:p w14:paraId="046AC9E5" w14:textId="77777777" w:rsidR="0047756A" w:rsidRPr="0047756A" w:rsidRDefault="0047756A" w:rsidP="0047756A">
      <w:pPr>
        <w:rPr>
          <w:lang w:val="en-IN"/>
        </w:rPr>
      </w:pPr>
      <w:proofErr w:type="gramStart"/>
      <w:r w:rsidRPr="0047756A">
        <w:rPr>
          <w:lang w:val="en-IN"/>
        </w:rPr>
        <w:t>14  -</w:t>
      </w:r>
      <w:proofErr w:type="gramEnd"/>
      <w:r w:rsidRPr="0047756A">
        <w:rPr>
          <w:lang w:val="en-IN"/>
        </w:rPr>
        <w:t>2                          :-</w:t>
      </w:r>
    </w:p>
    <w:p w14:paraId="0FD00506" w14:textId="77777777" w:rsidR="0047756A" w:rsidRPr="0047756A" w:rsidRDefault="0047756A" w:rsidP="0047756A">
      <w:pPr>
        <w:rPr>
          <w:lang w:val="en-IN"/>
        </w:rPr>
      </w:pPr>
      <w:proofErr w:type="gramStart"/>
      <w:r w:rsidRPr="0047756A">
        <w:rPr>
          <w:lang w:val="en-IN"/>
        </w:rPr>
        <w:t>15  0</w:t>
      </w:r>
      <w:proofErr w:type="gramEnd"/>
      <w:r w:rsidRPr="0047756A">
        <w:rPr>
          <w:lang w:val="en-IN"/>
        </w:rPr>
        <w:t xml:space="preserve">                           :-</w:t>
      </w:r>
    </w:p>
    <w:p w14:paraId="3A5D7ED0" w14:textId="77777777" w:rsidR="0047756A" w:rsidRPr="0047756A" w:rsidRDefault="0047756A" w:rsidP="0047756A">
      <w:pPr>
        <w:rPr>
          <w:lang w:val="en-IN"/>
        </w:rPr>
      </w:pPr>
      <w:proofErr w:type="gramStart"/>
      <w:r w:rsidRPr="0047756A">
        <w:rPr>
          <w:lang w:val="en-IN"/>
        </w:rPr>
        <w:t>16  Age</w:t>
      </w:r>
      <w:proofErr w:type="gramEnd"/>
      <w:r w:rsidRPr="0047756A">
        <w:rPr>
          <w:lang w:val="en-IN"/>
        </w:rPr>
        <w:t xml:space="preserve">                         :- Age of the employee</w:t>
      </w:r>
    </w:p>
    <w:p w14:paraId="2FD6BDEA" w14:textId="77777777" w:rsidR="0047756A" w:rsidRPr="0047756A" w:rsidRDefault="0047756A" w:rsidP="0047756A">
      <w:pPr>
        <w:rPr>
          <w:lang w:val="en-IN"/>
        </w:rPr>
      </w:pPr>
      <w:proofErr w:type="gramStart"/>
      <w:r w:rsidRPr="0047756A">
        <w:rPr>
          <w:lang w:val="en-IN"/>
        </w:rPr>
        <w:t xml:space="preserve">17  </w:t>
      </w:r>
      <w:proofErr w:type="spellStart"/>
      <w:r w:rsidRPr="0047756A">
        <w:rPr>
          <w:lang w:val="en-IN"/>
        </w:rPr>
        <w:t>CF</w:t>
      </w:r>
      <w:proofErr w:type="gramEnd"/>
      <w:r w:rsidRPr="0047756A">
        <w:rPr>
          <w:lang w:val="en-IN"/>
        </w:rPr>
        <w:t>_attrition_count</w:t>
      </w:r>
      <w:proofErr w:type="spellEnd"/>
      <w:r w:rsidRPr="0047756A">
        <w:rPr>
          <w:lang w:val="en-IN"/>
        </w:rPr>
        <w:t xml:space="preserve">          :- Count related to employee attrition.</w:t>
      </w:r>
    </w:p>
    <w:p w14:paraId="5C40975E" w14:textId="77777777" w:rsidR="0047756A" w:rsidRPr="0047756A" w:rsidRDefault="0047756A" w:rsidP="0047756A">
      <w:pPr>
        <w:rPr>
          <w:lang w:val="en-IN"/>
        </w:rPr>
      </w:pPr>
      <w:proofErr w:type="gramStart"/>
      <w:r w:rsidRPr="0047756A">
        <w:rPr>
          <w:lang w:val="en-IN"/>
        </w:rPr>
        <w:t xml:space="preserve">18  </w:t>
      </w:r>
      <w:proofErr w:type="spellStart"/>
      <w:r w:rsidRPr="0047756A">
        <w:rPr>
          <w:lang w:val="en-IN"/>
        </w:rPr>
        <w:t>CF</w:t>
      </w:r>
      <w:proofErr w:type="gramEnd"/>
      <w:r w:rsidRPr="0047756A">
        <w:rPr>
          <w:lang w:val="en-IN"/>
        </w:rPr>
        <w:t>_attrition_counts</w:t>
      </w:r>
      <w:proofErr w:type="spellEnd"/>
      <w:r w:rsidRPr="0047756A">
        <w:rPr>
          <w:lang w:val="en-IN"/>
        </w:rPr>
        <w:t xml:space="preserve">         :- Another count related to employee attrition</w:t>
      </w:r>
    </w:p>
    <w:p w14:paraId="34FBD76D" w14:textId="77777777" w:rsidR="0047756A" w:rsidRPr="0047756A" w:rsidRDefault="0047756A" w:rsidP="0047756A">
      <w:pPr>
        <w:rPr>
          <w:lang w:val="en-IN"/>
        </w:rPr>
      </w:pPr>
      <w:proofErr w:type="gramStart"/>
      <w:r w:rsidRPr="0047756A">
        <w:rPr>
          <w:lang w:val="en-IN"/>
        </w:rPr>
        <w:t xml:space="preserve">19  </w:t>
      </w:r>
      <w:proofErr w:type="spellStart"/>
      <w:r w:rsidRPr="0047756A">
        <w:rPr>
          <w:lang w:val="en-IN"/>
        </w:rPr>
        <w:t>CF</w:t>
      </w:r>
      <w:proofErr w:type="gramEnd"/>
      <w:r w:rsidRPr="0047756A">
        <w:rPr>
          <w:lang w:val="en-IN"/>
        </w:rPr>
        <w:t>_attrition_rate</w:t>
      </w:r>
      <w:proofErr w:type="spellEnd"/>
      <w:r w:rsidRPr="0047756A">
        <w:rPr>
          <w:lang w:val="en-IN"/>
        </w:rPr>
        <w:t xml:space="preserve">           :- Attrition rate, potentially calculated based on counts.</w:t>
      </w:r>
    </w:p>
    <w:p w14:paraId="3C84481D" w14:textId="77777777" w:rsidR="0047756A" w:rsidRPr="0047756A" w:rsidRDefault="0047756A" w:rsidP="0047756A">
      <w:pPr>
        <w:rPr>
          <w:lang w:val="en-IN"/>
        </w:rPr>
      </w:pPr>
      <w:proofErr w:type="gramStart"/>
      <w:r w:rsidRPr="0047756A">
        <w:rPr>
          <w:lang w:val="en-IN"/>
        </w:rPr>
        <w:t xml:space="preserve">20  </w:t>
      </w:r>
      <w:proofErr w:type="spellStart"/>
      <w:r w:rsidRPr="0047756A">
        <w:rPr>
          <w:lang w:val="en-IN"/>
        </w:rPr>
        <w:t>CF</w:t>
      </w:r>
      <w:proofErr w:type="gramEnd"/>
      <w:r w:rsidRPr="0047756A">
        <w:rPr>
          <w:lang w:val="en-IN"/>
        </w:rPr>
        <w:t>_current_Employee</w:t>
      </w:r>
      <w:proofErr w:type="spellEnd"/>
      <w:r w:rsidRPr="0047756A">
        <w:rPr>
          <w:lang w:val="en-IN"/>
        </w:rPr>
        <w:t xml:space="preserve">         :- Employee working or note in that company</w:t>
      </w:r>
    </w:p>
    <w:p w14:paraId="39CF605F" w14:textId="77777777" w:rsidR="0047756A" w:rsidRPr="0047756A" w:rsidRDefault="0047756A" w:rsidP="0047756A">
      <w:pPr>
        <w:rPr>
          <w:lang w:val="en-IN"/>
        </w:rPr>
      </w:pPr>
      <w:proofErr w:type="gramStart"/>
      <w:r w:rsidRPr="0047756A">
        <w:rPr>
          <w:lang w:val="en-IN"/>
        </w:rPr>
        <w:t xml:space="preserve">21  </w:t>
      </w:r>
      <w:proofErr w:type="spellStart"/>
      <w:r w:rsidRPr="0047756A">
        <w:rPr>
          <w:lang w:val="en-IN"/>
        </w:rPr>
        <w:t>Daily</w:t>
      </w:r>
      <w:proofErr w:type="gramEnd"/>
      <w:r w:rsidRPr="0047756A">
        <w:rPr>
          <w:lang w:val="en-IN"/>
        </w:rPr>
        <w:t>_Rate</w:t>
      </w:r>
      <w:proofErr w:type="spellEnd"/>
      <w:r w:rsidRPr="0047756A">
        <w:rPr>
          <w:lang w:val="en-IN"/>
        </w:rPr>
        <w:t xml:space="preserve">                  ;- Daily rate of pay for the employee.</w:t>
      </w:r>
    </w:p>
    <w:p w14:paraId="63B0DC33" w14:textId="77777777" w:rsidR="0047756A" w:rsidRPr="0047756A" w:rsidRDefault="0047756A" w:rsidP="0047756A">
      <w:pPr>
        <w:rPr>
          <w:lang w:val="en-IN"/>
        </w:rPr>
      </w:pPr>
      <w:proofErr w:type="gramStart"/>
      <w:r w:rsidRPr="0047756A">
        <w:rPr>
          <w:lang w:val="en-IN"/>
        </w:rPr>
        <w:t xml:space="preserve">22  </w:t>
      </w:r>
      <w:proofErr w:type="spellStart"/>
      <w:r w:rsidRPr="0047756A">
        <w:rPr>
          <w:lang w:val="en-IN"/>
        </w:rPr>
        <w:t>Distance</w:t>
      </w:r>
      <w:proofErr w:type="gramEnd"/>
      <w:r w:rsidRPr="0047756A">
        <w:rPr>
          <w:lang w:val="en-IN"/>
        </w:rPr>
        <w:t>_From_Home</w:t>
      </w:r>
      <w:proofErr w:type="spellEnd"/>
      <w:r w:rsidRPr="0047756A">
        <w:rPr>
          <w:lang w:val="en-IN"/>
        </w:rPr>
        <w:t xml:space="preserve">          :- Distance </w:t>
      </w:r>
      <w:proofErr w:type="spellStart"/>
      <w:r w:rsidRPr="0047756A">
        <w:rPr>
          <w:lang w:val="en-IN"/>
        </w:rPr>
        <w:t>form</w:t>
      </w:r>
      <w:proofErr w:type="spellEnd"/>
      <w:r w:rsidRPr="0047756A">
        <w:rPr>
          <w:lang w:val="en-IN"/>
        </w:rPr>
        <w:t xml:space="preserve"> home to office in KM's</w:t>
      </w:r>
    </w:p>
    <w:p w14:paraId="12FC7981" w14:textId="77777777" w:rsidR="0047756A" w:rsidRPr="0047756A" w:rsidRDefault="0047756A" w:rsidP="0047756A">
      <w:pPr>
        <w:rPr>
          <w:lang w:val="en-IN"/>
        </w:rPr>
      </w:pPr>
      <w:proofErr w:type="gramStart"/>
      <w:r w:rsidRPr="0047756A">
        <w:rPr>
          <w:lang w:val="en-IN"/>
        </w:rPr>
        <w:t>23  Education</w:t>
      </w:r>
      <w:proofErr w:type="gramEnd"/>
      <w:r w:rsidRPr="0047756A">
        <w:rPr>
          <w:lang w:val="en-IN"/>
        </w:rPr>
        <w:t xml:space="preserve">                   :- Qualification of employee (masked)</w:t>
      </w:r>
    </w:p>
    <w:p w14:paraId="7ACE0FB1" w14:textId="77777777" w:rsidR="0047756A" w:rsidRPr="0047756A" w:rsidRDefault="0047756A" w:rsidP="0047756A">
      <w:pPr>
        <w:rPr>
          <w:lang w:val="en-IN"/>
        </w:rPr>
      </w:pPr>
      <w:proofErr w:type="gramStart"/>
      <w:r w:rsidRPr="0047756A">
        <w:rPr>
          <w:lang w:val="en-IN"/>
        </w:rPr>
        <w:t xml:space="preserve">24  </w:t>
      </w:r>
      <w:proofErr w:type="spellStart"/>
      <w:r w:rsidRPr="0047756A">
        <w:rPr>
          <w:lang w:val="en-IN"/>
        </w:rPr>
        <w:t>Employee</w:t>
      </w:r>
      <w:proofErr w:type="gramEnd"/>
      <w:r w:rsidRPr="0047756A">
        <w:rPr>
          <w:lang w:val="en-IN"/>
        </w:rPr>
        <w:t>_Count</w:t>
      </w:r>
      <w:proofErr w:type="spellEnd"/>
      <w:r w:rsidRPr="0047756A">
        <w:rPr>
          <w:lang w:val="en-IN"/>
        </w:rPr>
        <w:t xml:space="preserve">              :- Employees count</w:t>
      </w:r>
    </w:p>
    <w:p w14:paraId="4E3D0498" w14:textId="77777777" w:rsidR="0047756A" w:rsidRPr="0047756A" w:rsidRDefault="0047756A" w:rsidP="0047756A">
      <w:pPr>
        <w:rPr>
          <w:lang w:val="en-IN"/>
        </w:rPr>
      </w:pPr>
      <w:proofErr w:type="gramStart"/>
      <w:r w:rsidRPr="0047756A">
        <w:rPr>
          <w:lang w:val="en-IN"/>
        </w:rPr>
        <w:t xml:space="preserve">25  </w:t>
      </w:r>
      <w:proofErr w:type="spellStart"/>
      <w:r w:rsidRPr="0047756A">
        <w:rPr>
          <w:lang w:val="en-IN"/>
        </w:rPr>
        <w:t>Environment</w:t>
      </w:r>
      <w:proofErr w:type="gramEnd"/>
      <w:r w:rsidRPr="0047756A">
        <w:rPr>
          <w:lang w:val="en-IN"/>
        </w:rPr>
        <w:t>_Satisfaction</w:t>
      </w:r>
      <w:proofErr w:type="spellEnd"/>
      <w:r w:rsidRPr="0047756A">
        <w:rPr>
          <w:lang w:val="en-IN"/>
        </w:rPr>
        <w:t xml:space="preserve">    :- Satisfaction level regarding the work environment.</w:t>
      </w:r>
    </w:p>
    <w:p w14:paraId="15E60879" w14:textId="77777777" w:rsidR="0047756A" w:rsidRPr="0047756A" w:rsidRDefault="0047756A" w:rsidP="0047756A">
      <w:pPr>
        <w:rPr>
          <w:lang w:val="en-IN"/>
        </w:rPr>
      </w:pPr>
      <w:proofErr w:type="gramStart"/>
      <w:r w:rsidRPr="0047756A">
        <w:rPr>
          <w:lang w:val="en-IN"/>
        </w:rPr>
        <w:t xml:space="preserve">26  </w:t>
      </w:r>
      <w:proofErr w:type="spellStart"/>
      <w:r w:rsidRPr="0047756A">
        <w:rPr>
          <w:lang w:val="en-IN"/>
        </w:rPr>
        <w:t>Hourly</w:t>
      </w:r>
      <w:proofErr w:type="gramEnd"/>
      <w:r w:rsidRPr="0047756A">
        <w:rPr>
          <w:lang w:val="en-IN"/>
        </w:rPr>
        <w:t>_Rate</w:t>
      </w:r>
      <w:proofErr w:type="spellEnd"/>
      <w:r w:rsidRPr="0047756A">
        <w:rPr>
          <w:lang w:val="en-IN"/>
        </w:rPr>
        <w:t xml:space="preserve">                 :- Hourly rate of pay for the employee.</w:t>
      </w:r>
    </w:p>
    <w:p w14:paraId="34DFC7D9" w14:textId="77777777" w:rsidR="0047756A" w:rsidRPr="0047756A" w:rsidRDefault="0047756A" w:rsidP="0047756A">
      <w:pPr>
        <w:rPr>
          <w:lang w:val="en-IN"/>
        </w:rPr>
      </w:pPr>
      <w:proofErr w:type="gramStart"/>
      <w:r w:rsidRPr="0047756A">
        <w:rPr>
          <w:lang w:val="en-IN"/>
        </w:rPr>
        <w:t xml:space="preserve">27  </w:t>
      </w:r>
      <w:proofErr w:type="spellStart"/>
      <w:r w:rsidRPr="0047756A">
        <w:rPr>
          <w:lang w:val="en-IN"/>
        </w:rPr>
        <w:t>Job</w:t>
      </w:r>
      <w:proofErr w:type="gramEnd"/>
      <w:r w:rsidRPr="0047756A">
        <w:rPr>
          <w:lang w:val="en-IN"/>
        </w:rPr>
        <w:t>_Involvement</w:t>
      </w:r>
      <w:proofErr w:type="spellEnd"/>
      <w:r w:rsidRPr="0047756A">
        <w:rPr>
          <w:lang w:val="en-IN"/>
        </w:rPr>
        <w:t xml:space="preserve">             :- Level of involvement in the job.</w:t>
      </w:r>
    </w:p>
    <w:p w14:paraId="0802AB06" w14:textId="77777777" w:rsidR="0047756A" w:rsidRPr="0047756A" w:rsidRDefault="0047756A" w:rsidP="0047756A">
      <w:pPr>
        <w:rPr>
          <w:lang w:val="en-IN"/>
        </w:rPr>
      </w:pPr>
      <w:proofErr w:type="gramStart"/>
      <w:r w:rsidRPr="0047756A">
        <w:rPr>
          <w:lang w:val="en-IN"/>
        </w:rPr>
        <w:t xml:space="preserve">28  </w:t>
      </w:r>
      <w:proofErr w:type="spellStart"/>
      <w:r w:rsidRPr="0047756A">
        <w:rPr>
          <w:lang w:val="en-IN"/>
        </w:rPr>
        <w:t>Job</w:t>
      </w:r>
      <w:proofErr w:type="gramEnd"/>
      <w:r w:rsidRPr="0047756A">
        <w:rPr>
          <w:lang w:val="en-IN"/>
        </w:rPr>
        <w:t>_Level</w:t>
      </w:r>
      <w:proofErr w:type="spellEnd"/>
      <w:r w:rsidRPr="0047756A">
        <w:rPr>
          <w:lang w:val="en-IN"/>
        </w:rPr>
        <w:t xml:space="preserve">                   :- level of Job</w:t>
      </w:r>
    </w:p>
    <w:p w14:paraId="6967BAD3" w14:textId="77777777" w:rsidR="0047756A" w:rsidRPr="0047756A" w:rsidRDefault="0047756A" w:rsidP="0047756A">
      <w:pPr>
        <w:rPr>
          <w:lang w:val="en-IN"/>
        </w:rPr>
      </w:pPr>
      <w:proofErr w:type="gramStart"/>
      <w:r w:rsidRPr="0047756A">
        <w:rPr>
          <w:lang w:val="en-IN"/>
        </w:rPr>
        <w:t xml:space="preserve">29  </w:t>
      </w:r>
      <w:proofErr w:type="spellStart"/>
      <w:r w:rsidRPr="0047756A">
        <w:rPr>
          <w:lang w:val="en-IN"/>
        </w:rPr>
        <w:t>Job</w:t>
      </w:r>
      <w:proofErr w:type="gramEnd"/>
      <w:r w:rsidRPr="0047756A">
        <w:rPr>
          <w:lang w:val="en-IN"/>
        </w:rPr>
        <w:t>_Satisfaction</w:t>
      </w:r>
      <w:proofErr w:type="spellEnd"/>
      <w:r w:rsidRPr="0047756A">
        <w:rPr>
          <w:lang w:val="en-IN"/>
        </w:rPr>
        <w:t xml:space="preserve">            :- if employee is satisfied?</w:t>
      </w:r>
    </w:p>
    <w:p w14:paraId="4B7732F4" w14:textId="77777777" w:rsidR="0047756A" w:rsidRPr="0047756A" w:rsidRDefault="0047756A" w:rsidP="0047756A">
      <w:pPr>
        <w:rPr>
          <w:lang w:val="en-IN"/>
        </w:rPr>
      </w:pPr>
      <w:proofErr w:type="gramStart"/>
      <w:r w:rsidRPr="0047756A">
        <w:rPr>
          <w:lang w:val="en-IN"/>
        </w:rPr>
        <w:t xml:space="preserve">30  </w:t>
      </w:r>
      <w:proofErr w:type="spellStart"/>
      <w:r w:rsidRPr="0047756A">
        <w:rPr>
          <w:lang w:val="en-IN"/>
        </w:rPr>
        <w:t>Monthly</w:t>
      </w:r>
      <w:proofErr w:type="gramEnd"/>
      <w:r w:rsidRPr="0047756A">
        <w:rPr>
          <w:lang w:val="en-IN"/>
        </w:rPr>
        <w:t>_Income</w:t>
      </w:r>
      <w:proofErr w:type="spellEnd"/>
      <w:r w:rsidRPr="0047756A">
        <w:rPr>
          <w:lang w:val="en-IN"/>
        </w:rPr>
        <w:t xml:space="preserve">              :- Monthly income of the employee.</w:t>
      </w:r>
    </w:p>
    <w:p w14:paraId="36EA8F9C" w14:textId="77777777" w:rsidR="0047756A" w:rsidRPr="0047756A" w:rsidRDefault="0047756A" w:rsidP="0047756A">
      <w:pPr>
        <w:rPr>
          <w:lang w:val="en-IN"/>
        </w:rPr>
      </w:pPr>
      <w:proofErr w:type="gramStart"/>
      <w:r w:rsidRPr="0047756A">
        <w:rPr>
          <w:lang w:val="en-IN"/>
        </w:rPr>
        <w:t xml:space="preserve">31  </w:t>
      </w:r>
      <w:proofErr w:type="spellStart"/>
      <w:r w:rsidRPr="0047756A">
        <w:rPr>
          <w:lang w:val="en-IN"/>
        </w:rPr>
        <w:t>Monthly</w:t>
      </w:r>
      <w:proofErr w:type="gramEnd"/>
      <w:r w:rsidRPr="0047756A">
        <w:rPr>
          <w:lang w:val="en-IN"/>
        </w:rPr>
        <w:t>_Rate</w:t>
      </w:r>
      <w:proofErr w:type="spellEnd"/>
      <w:r w:rsidRPr="0047756A">
        <w:rPr>
          <w:lang w:val="en-IN"/>
        </w:rPr>
        <w:t xml:space="preserve">                :- Monthly pay rate.</w:t>
      </w:r>
    </w:p>
    <w:p w14:paraId="5F942CC3" w14:textId="77777777" w:rsidR="0047756A" w:rsidRPr="0047756A" w:rsidRDefault="0047756A" w:rsidP="0047756A">
      <w:pPr>
        <w:rPr>
          <w:lang w:val="en-IN"/>
        </w:rPr>
      </w:pPr>
      <w:proofErr w:type="gramStart"/>
      <w:r w:rsidRPr="0047756A">
        <w:rPr>
          <w:lang w:val="en-IN"/>
        </w:rPr>
        <w:t xml:space="preserve">32  </w:t>
      </w:r>
      <w:proofErr w:type="spellStart"/>
      <w:r w:rsidRPr="0047756A">
        <w:rPr>
          <w:lang w:val="en-IN"/>
        </w:rPr>
        <w:t>Num</w:t>
      </w:r>
      <w:proofErr w:type="gramEnd"/>
      <w:r w:rsidRPr="0047756A">
        <w:rPr>
          <w:lang w:val="en-IN"/>
        </w:rPr>
        <w:t>_Companies_Worked</w:t>
      </w:r>
      <w:proofErr w:type="spellEnd"/>
      <w:r w:rsidRPr="0047756A">
        <w:rPr>
          <w:lang w:val="en-IN"/>
        </w:rPr>
        <w:t xml:space="preserve">        :- Number of companies the employee has worked for.</w:t>
      </w:r>
    </w:p>
    <w:p w14:paraId="52860D8E" w14:textId="77777777" w:rsidR="0047756A" w:rsidRPr="0047756A" w:rsidRDefault="0047756A" w:rsidP="0047756A">
      <w:pPr>
        <w:rPr>
          <w:lang w:val="en-IN"/>
        </w:rPr>
      </w:pPr>
      <w:proofErr w:type="gramStart"/>
      <w:r w:rsidRPr="0047756A">
        <w:rPr>
          <w:lang w:val="en-IN"/>
        </w:rPr>
        <w:lastRenderedPageBreak/>
        <w:t xml:space="preserve">33  </w:t>
      </w:r>
      <w:proofErr w:type="spellStart"/>
      <w:r w:rsidRPr="0047756A">
        <w:rPr>
          <w:lang w:val="en-IN"/>
        </w:rPr>
        <w:t>Percent</w:t>
      </w:r>
      <w:proofErr w:type="gramEnd"/>
      <w:r w:rsidRPr="0047756A">
        <w:rPr>
          <w:lang w:val="en-IN"/>
        </w:rPr>
        <w:t>_Salary_Hike</w:t>
      </w:r>
      <w:proofErr w:type="spellEnd"/>
      <w:r w:rsidRPr="0047756A">
        <w:rPr>
          <w:lang w:val="en-IN"/>
        </w:rPr>
        <w:t xml:space="preserve">         :- Percentage increase in salary.</w:t>
      </w:r>
    </w:p>
    <w:p w14:paraId="7BC2DCD2" w14:textId="77777777" w:rsidR="0047756A" w:rsidRPr="0047756A" w:rsidRDefault="0047756A" w:rsidP="0047756A">
      <w:pPr>
        <w:rPr>
          <w:lang w:val="en-IN"/>
        </w:rPr>
      </w:pPr>
      <w:proofErr w:type="gramStart"/>
      <w:r w:rsidRPr="0047756A">
        <w:rPr>
          <w:lang w:val="en-IN"/>
        </w:rPr>
        <w:t xml:space="preserve">34  </w:t>
      </w:r>
      <w:proofErr w:type="spellStart"/>
      <w:r w:rsidRPr="0047756A">
        <w:rPr>
          <w:lang w:val="en-IN"/>
        </w:rPr>
        <w:t>Performance</w:t>
      </w:r>
      <w:proofErr w:type="gramEnd"/>
      <w:r w:rsidRPr="0047756A">
        <w:rPr>
          <w:lang w:val="en-IN"/>
        </w:rPr>
        <w:t>_Rating</w:t>
      </w:r>
      <w:proofErr w:type="spellEnd"/>
      <w:r w:rsidRPr="0047756A">
        <w:rPr>
          <w:lang w:val="en-IN"/>
        </w:rPr>
        <w:t xml:space="preserve">          :- Rating of the employee's performance.</w:t>
      </w:r>
    </w:p>
    <w:p w14:paraId="7D9E5521" w14:textId="77777777" w:rsidR="0047756A" w:rsidRPr="0047756A" w:rsidRDefault="0047756A" w:rsidP="0047756A">
      <w:pPr>
        <w:rPr>
          <w:lang w:val="en-IN"/>
        </w:rPr>
      </w:pPr>
      <w:proofErr w:type="gramStart"/>
      <w:r w:rsidRPr="0047756A">
        <w:rPr>
          <w:lang w:val="en-IN"/>
        </w:rPr>
        <w:t xml:space="preserve">35  </w:t>
      </w:r>
      <w:proofErr w:type="spellStart"/>
      <w:r w:rsidRPr="0047756A">
        <w:rPr>
          <w:lang w:val="en-IN"/>
        </w:rPr>
        <w:t>Relationship</w:t>
      </w:r>
      <w:proofErr w:type="gramEnd"/>
      <w:r w:rsidRPr="0047756A">
        <w:rPr>
          <w:lang w:val="en-IN"/>
        </w:rPr>
        <w:t>_Satisfaction</w:t>
      </w:r>
      <w:proofErr w:type="spellEnd"/>
      <w:r w:rsidRPr="0047756A">
        <w:rPr>
          <w:lang w:val="en-IN"/>
        </w:rPr>
        <w:t xml:space="preserve">   ;- Satisfaction level regarding work relationships.</w:t>
      </w:r>
    </w:p>
    <w:p w14:paraId="3E34C21B" w14:textId="77777777" w:rsidR="0047756A" w:rsidRPr="0047756A" w:rsidRDefault="0047756A" w:rsidP="0047756A">
      <w:pPr>
        <w:rPr>
          <w:lang w:val="en-IN"/>
        </w:rPr>
      </w:pPr>
      <w:proofErr w:type="gramStart"/>
      <w:r w:rsidRPr="0047756A">
        <w:rPr>
          <w:lang w:val="en-IN"/>
        </w:rPr>
        <w:t xml:space="preserve">36  </w:t>
      </w:r>
      <w:proofErr w:type="spellStart"/>
      <w:r w:rsidRPr="0047756A">
        <w:rPr>
          <w:lang w:val="en-IN"/>
        </w:rPr>
        <w:t>Standard</w:t>
      </w:r>
      <w:proofErr w:type="gramEnd"/>
      <w:r w:rsidRPr="0047756A">
        <w:rPr>
          <w:lang w:val="en-IN"/>
        </w:rPr>
        <w:t>_Hours</w:t>
      </w:r>
      <w:proofErr w:type="spellEnd"/>
      <w:r w:rsidRPr="0047756A">
        <w:rPr>
          <w:lang w:val="en-IN"/>
        </w:rPr>
        <w:t xml:space="preserve">              :- per week standard working hours</w:t>
      </w:r>
    </w:p>
    <w:p w14:paraId="09076E0A" w14:textId="77777777" w:rsidR="0047756A" w:rsidRPr="0047756A" w:rsidRDefault="0047756A" w:rsidP="0047756A">
      <w:pPr>
        <w:rPr>
          <w:lang w:val="en-IN"/>
        </w:rPr>
      </w:pPr>
      <w:proofErr w:type="gramStart"/>
      <w:r w:rsidRPr="0047756A">
        <w:rPr>
          <w:lang w:val="en-IN"/>
        </w:rPr>
        <w:t xml:space="preserve">37  </w:t>
      </w:r>
      <w:proofErr w:type="spellStart"/>
      <w:r w:rsidRPr="0047756A">
        <w:rPr>
          <w:lang w:val="en-IN"/>
        </w:rPr>
        <w:t>Stock</w:t>
      </w:r>
      <w:proofErr w:type="gramEnd"/>
      <w:r w:rsidRPr="0047756A">
        <w:rPr>
          <w:lang w:val="en-IN"/>
        </w:rPr>
        <w:t>_Option_Level</w:t>
      </w:r>
      <w:proofErr w:type="spellEnd"/>
      <w:r w:rsidRPr="0047756A">
        <w:rPr>
          <w:lang w:val="en-IN"/>
        </w:rPr>
        <w:t xml:space="preserve">          :- company stock option level or Level of stock options provided to the employee.</w:t>
      </w:r>
    </w:p>
    <w:p w14:paraId="7D151C24" w14:textId="77777777" w:rsidR="0047756A" w:rsidRPr="0047756A" w:rsidRDefault="0047756A" w:rsidP="0047756A">
      <w:pPr>
        <w:rPr>
          <w:lang w:val="en-IN"/>
        </w:rPr>
      </w:pPr>
      <w:proofErr w:type="gramStart"/>
      <w:r w:rsidRPr="0047756A">
        <w:rPr>
          <w:lang w:val="en-IN"/>
        </w:rPr>
        <w:t xml:space="preserve">38  </w:t>
      </w:r>
      <w:proofErr w:type="spellStart"/>
      <w:r w:rsidRPr="0047756A">
        <w:rPr>
          <w:lang w:val="en-IN"/>
        </w:rPr>
        <w:t>Total</w:t>
      </w:r>
      <w:proofErr w:type="gramEnd"/>
      <w:r w:rsidRPr="0047756A">
        <w:rPr>
          <w:lang w:val="en-IN"/>
        </w:rPr>
        <w:t>_Working_Years</w:t>
      </w:r>
      <w:proofErr w:type="spellEnd"/>
      <w:r w:rsidRPr="0047756A">
        <w:rPr>
          <w:lang w:val="en-IN"/>
        </w:rPr>
        <w:t xml:space="preserve">         :- Total number of years the employee has worked.</w:t>
      </w:r>
    </w:p>
    <w:p w14:paraId="2DE59F38" w14:textId="77777777" w:rsidR="0047756A" w:rsidRPr="0047756A" w:rsidRDefault="0047756A" w:rsidP="0047756A">
      <w:pPr>
        <w:rPr>
          <w:lang w:val="en-IN"/>
        </w:rPr>
      </w:pPr>
      <w:proofErr w:type="gramStart"/>
      <w:r w:rsidRPr="0047756A">
        <w:rPr>
          <w:lang w:val="en-IN"/>
        </w:rPr>
        <w:t xml:space="preserve">39  </w:t>
      </w:r>
      <w:proofErr w:type="spellStart"/>
      <w:r w:rsidRPr="0047756A">
        <w:rPr>
          <w:lang w:val="en-IN"/>
        </w:rPr>
        <w:t>Work</w:t>
      </w:r>
      <w:proofErr w:type="gramEnd"/>
      <w:r w:rsidRPr="0047756A">
        <w:rPr>
          <w:lang w:val="en-IN"/>
        </w:rPr>
        <w:t>_Life_Balance</w:t>
      </w:r>
      <w:proofErr w:type="spellEnd"/>
      <w:r w:rsidRPr="0047756A">
        <w:rPr>
          <w:lang w:val="en-IN"/>
        </w:rPr>
        <w:t xml:space="preserve">           :- Balance between work and personal life.</w:t>
      </w:r>
    </w:p>
    <w:p w14:paraId="5D19F0D9" w14:textId="77777777" w:rsidR="0047756A" w:rsidRPr="0047756A" w:rsidRDefault="0047756A" w:rsidP="0047756A">
      <w:pPr>
        <w:rPr>
          <w:lang w:val="en-IN"/>
        </w:rPr>
      </w:pPr>
      <w:proofErr w:type="gramStart"/>
      <w:r w:rsidRPr="0047756A">
        <w:rPr>
          <w:lang w:val="en-IN"/>
        </w:rPr>
        <w:t xml:space="preserve">40  </w:t>
      </w:r>
      <w:proofErr w:type="spellStart"/>
      <w:r w:rsidRPr="0047756A">
        <w:rPr>
          <w:lang w:val="en-IN"/>
        </w:rPr>
        <w:t>Years</w:t>
      </w:r>
      <w:proofErr w:type="gramEnd"/>
      <w:r w:rsidRPr="0047756A">
        <w:rPr>
          <w:lang w:val="en-IN"/>
        </w:rPr>
        <w:t>_At_Company</w:t>
      </w:r>
      <w:proofErr w:type="spellEnd"/>
      <w:r w:rsidRPr="0047756A">
        <w:rPr>
          <w:lang w:val="en-IN"/>
        </w:rPr>
        <w:t xml:space="preserve">            :- Employee total years at current company</w:t>
      </w:r>
    </w:p>
    <w:p w14:paraId="473995F0" w14:textId="77777777" w:rsidR="0047756A" w:rsidRPr="0047756A" w:rsidRDefault="0047756A" w:rsidP="0047756A">
      <w:pPr>
        <w:rPr>
          <w:lang w:val="en-IN"/>
        </w:rPr>
      </w:pPr>
      <w:proofErr w:type="gramStart"/>
      <w:r w:rsidRPr="0047756A">
        <w:rPr>
          <w:lang w:val="en-IN"/>
        </w:rPr>
        <w:t xml:space="preserve">41  </w:t>
      </w:r>
      <w:proofErr w:type="spellStart"/>
      <w:r w:rsidRPr="0047756A">
        <w:rPr>
          <w:lang w:val="en-IN"/>
        </w:rPr>
        <w:t>Years</w:t>
      </w:r>
      <w:proofErr w:type="gramEnd"/>
      <w:r w:rsidRPr="0047756A">
        <w:rPr>
          <w:lang w:val="en-IN"/>
        </w:rPr>
        <w:t>_In_Current_Role</w:t>
      </w:r>
      <w:proofErr w:type="spellEnd"/>
      <w:r w:rsidRPr="0047756A">
        <w:rPr>
          <w:lang w:val="en-IN"/>
        </w:rPr>
        <w:t xml:space="preserve">       ;- employee total years in current role</w:t>
      </w:r>
    </w:p>
    <w:p w14:paraId="073A019E" w14:textId="77777777" w:rsidR="0047756A" w:rsidRPr="0047756A" w:rsidRDefault="0047756A" w:rsidP="0047756A">
      <w:pPr>
        <w:rPr>
          <w:lang w:val="en-IN"/>
        </w:rPr>
      </w:pPr>
      <w:proofErr w:type="gramStart"/>
      <w:r w:rsidRPr="0047756A">
        <w:rPr>
          <w:lang w:val="en-IN"/>
        </w:rPr>
        <w:t xml:space="preserve">42  </w:t>
      </w:r>
      <w:proofErr w:type="spellStart"/>
      <w:r w:rsidRPr="0047756A">
        <w:rPr>
          <w:lang w:val="en-IN"/>
        </w:rPr>
        <w:t>Years</w:t>
      </w:r>
      <w:proofErr w:type="gramEnd"/>
      <w:r w:rsidRPr="0047756A">
        <w:rPr>
          <w:lang w:val="en-IN"/>
        </w:rPr>
        <w:t>_Since_Last_Promotion</w:t>
      </w:r>
      <w:proofErr w:type="spellEnd"/>
      <w:r w:rsidRPr="0047756A">
        <w:rPr>
          <w:lang w:val="en-IN"/>
        </w:rPr>
        <w:t xml:space="preserve">  :- Number of years since the last promotion.</w:t>
      </w:r>
    </w:p>
    <w:p w14:paraId="2A0AC265" w14:textId="575CAD50" w:rsidR="0047756A" w:rsidRDefault="0047756A" w:rsidP="0047756A">
      <w:pPr>
        <w:rPr>
          <w:lang w:val="en-IN"/>
        </w:rPr>
      </w:pPr>
      <w:proofErr w:type="gramStart"/>
      <w:r w:rsidRPr="0047756A">
        <w:rPr>
          <w:lang w:val="en-IN"/>
        </w:rPr>
        <w:t xml:space="preserve">43  </w:t>
      </w:r>
      <w:proofErr w:type="spellStart"/>
      <w:r w:rsidRPr="0047756A">
        <w:rPr>
          <w:lang w:val="en-IN"/>
        </w:rPr>
        <w:t>Years</w:t>
      </w:r>
      <w:proofErr w:type="gramEnd"/>
      <w:r w:rsidRPr="0047756A">
        <w:rPr>
          <w:lang w:val="en-IN"/>
        </w:rPr>
        <w:t>_With_Curr_Manager</w:t>
      </w:r>
      <w:proofErr w:type="spellEnd"/>
      <w:r w:rsidRPr="0047756A">
        <w:rPr>
          <w:lang w:val="en-IN"/>
        </w:rPr>
        <w:t xml:space="preserve">     :- Number of years the employee has been with the current manager.</w:t>
      </w:r>
    </w:p>
    <w:p w14:paraId="5E86E9D6" w14:textId="77777777" w:rsidR="00C5053B" w:rsidRDefault="00C5053B" w:rsidP="0047756A">
      <w:pPr>
        <w:rPr>
          <w:lang w:val="en-IN"/>
        </w:rPr>
      </w:pPr>
    </w:p>
    <w:p w14:paraId="51CF0D31" w14:textId="77777777" w:rsidR="00C5053B" w:rsidRDefault="00C5053B" w:rsidP="0047756A">
      <w:pPr>
        <w:rPr>
          <w:lang w:val="en-IN"/>
        </w:rPr>
      </w:pPr>
    </w:p>
    <w:p w14:paraId="3D66D62E" w14:textId="6BEDAA35" w:rsidR="00C5053B" w:rsidRDefault="00C5053B" w:rsidP="0047756A">
      <w:pPr>
        <w:rPr>
          <w:b/>
          <w:bCs/>
          <w:u w:val="single"/>
          <w:lang w:val="en-IN"/>
        </w:rPr>
      </w:pPr>
      <w:r w:rsidRPr="00C5053B">
        <w:rPr>
          <w:b/>
          <w:bCs/>
          <w:u w:val="single"/>
          <w:lang w:val="en-IN"/>
        </w:rPr>
        <w:t xml:space="preserve">Information About </w:t>
      </w:r>
      <w:proofErr w:type="gramStart"/>
      <w:r w:rsidRPr="00C5053B">
        <w:rPr>
          <w:b/>
          <w:bCs/>
          <w:u w:val="single"/>
          <w:lang w:val="en-IN"/>
        </w:rPr>
        <w:t>Columns :</w:t>
      </w:r>
      <w:proofErr w:type="gramEnd"/>
      <w:r w:rsidRPr="00C5053B">
        <w:rPr>
          <w:b/>
          <w:bCs/>
          <w:u w:val="single"/>
          <w:lang w:val="en-IN"/>
        </w:rPr>
        <w:t>-</w:t>
      </w:r>
    </w:p>
    <w:p w14:paraId="13B40E42" w14:textId="77777777" w:rsidR="00C5053B" w:rsidRDefault="00C5053B" w:rsidP="0047756A">
      <w:pPr>
        <w:rPr>
          <w:b/>
          <w:bCs/>
          <w:u w:val="single"/>
          <w:lang w:val="en-IN"/>
        </w:rPr>
      </w:pPr>
    </w:p>
    <w:p w14:paraId="3F739D57" w14:textId="620CE17E" w:rsidR="00C5053B" w:rsidRPr="00C5053B" w:rsidRDefault="00C5053B" w:rsidP="00C505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0   Attrition                   1470 non-null   object </w:t>
      </w:r>
    </w:p>
    <w:p w14:paraId="5167F7E8" w14:textId="77777777" w:rsidR="00C5053B" w:rsidRPr="00C5053B" w:rsidRDefault="00C5053B" w:rsidP="00C505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1   </w:t>
      </w:r>
      <w:proofErr w:type="spell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Business_Travel</w:t>
      </w:r>
      <w:proofErr w:type="spell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1470 non-null   object </w:t>
      </w:r>
    </w:p>
    <w:p w14:paraId="1C9E6F4D" w14:textId="77777777" w:rsidR="00C5053B" w:rsidRPr="00C5053B" w:rsidRDefault="00C5053B" w:rsidP="00C505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2   </w:t>
      </w:r>
      <w:proofErr w:type="spell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CF_age_band</w:t>
      </w:r>
      <w:proofErr w:type="spell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    1470 non-null   object </w:t>
      </w:r>
    </w:p>
    <w:p w14:paraId="0520A5A8" w14:textId="77777777" w:rsidR="00C5053B" w:rsidRPr="00C5053B" w:rsidRDefault="00C5053B" w:rsidP="00C505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3   </w:t>
      </w:r>
      <w:proofErr w:type="spell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CF_attrition_label</w:t>
      </w:r>
      <w:proofErr w:type="spell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1470 non-null   object </w:t>
      </w:r>
    </w:p>
    <w:p w14:paraId="507FD8D9" w14:textId="77777777" w:rsidR="00C5053B" w:rsidRPr="00C5053B" w:rsidRDefault="00C5053B" w:rsidP="00C505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4   Department                  1470 non-null   object </w:t>
      </w:r>
    </w:p>
    <w:p w14:paraId="53AEED39" w14:textId="77777777" w:rsidR="00C5053B" w:rsidRPr="00C5053B" w:rsidRDefault="00C5053B" w:rsidP="00C505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5   </w:t>
      </w:r>
      <w:proofErr w:type="spell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Education_Field</w:t>
      </w:r>
      <w:proofErr w:type="spell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1470 non-null   object </w:t>
      </w:r>
    </w:p>
    <w:p w14:paraId="78CF8F3A" w14:textId="77777777" w:rsidR="00C5053B" w:rsidRPr="00C5053B" w:rsidRDefault="00C5053B" w:rsidP="00C505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6   </w:t>
      </w:r>
      <w:proofErr w:type="spell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emp_no</w:t>
      </w:r>
      <w:proofErr w:type="spell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         1470 non-null   object </w:t>
      </w:r>
    </w:p>
    <w:p w14:paraId="4DB69703" w14:textId="77777777" w:rsidR="00C5053B" w:rsidRPr="00C5053B" w:rsidRDefault="00C5053B" w:rsidP="00C505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7   </w:t>
      </w:r>
      <w:proofErr w:type="spell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Employee_Number</w:t>
      </w:r>
      <w:proofErr w:type="spell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1470 non-null   int64  </w:t>
      </w:r>
    </w:p>
    <w:p w14:paraId="70CC1A24" w14:textId="77777777" w:rsidR="00C5053B" w:rsidRPr="00C5053B" w:rsidRDefault="00C5053B" w:rsidP="00C505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8   Gender                      1470 non-null   object </w:t>
      </w:r>
    </w:p>
    <w:p w14:paraId="6113BEED" w14:textId="77777777" w:rsidR="00C5053B" w:rsidRPr="00C5053B" w:rsidRDefault="00C5053B" w:rsidP="00C505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9   </w:t>
      </w:r>
      <w:proofErr w:type="spell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Job_Role</w:t>
      </w:r>
      <w:proofErr w:type="spell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       1470 non-null   object </w:t>
      </w:r>
    </w:p>
    <w:p w14:paraId="4D908102" w14:textId="77777777" w:rsidR="00C5053B" w:rsidRPr="00C5053B" w:rsidRDefault="00C5053B" w:rsidP="00C505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10  </w:t>
      </w:r>
      <w:proofErr w:type="spell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Marital</w:t>
      </w:r>
      <w:proofErr w:type="gram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_Status</w:t>
      </w:r>
      <w:proofErr w:type="spell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 1470 non-null   object </w:t>
      </w:r>
    </w:p>
    <w:p w14:paraId="3BB20DAE" w14:textId="77777777" w:rsidR="00C5053B" w:rsidRPr="00C5053B" w:rsidRDefault="00C5053B" w:rsidP="00C505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11  </w:t>
      </w:r>
      <w:proofErr w:type="spell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Over</w:t>
      </w:r>
      <w:proofErr w:type="gram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_Time</w:t>
      </w:r>
      <w:proofErr w:type="spell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      1470 non-null   object </w:t>
      </w:r>
    </w:p>
    <w:p w14:paraId="38C3B1E4" w14:textId="77777777" w:rsidR="00C5053B" w:rsidRPr="00C5053B" w:rsidRDefault="00C5053B" w:rsidP="00C505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12  Over</w:t>
      </w:r>
      <w:proofErr w:type="gram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18                      1470 non-null   object </w:t>
      </w:r>
    </w:p>
    <w:p w14:paraId="468C3DF6" w14:textId="77777777" w:rsidR="00C5053B" w:rsidRPr="00C5053B" w:rsidRDefault="00C5053B" w:rsidP="00C505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13  </w:t>
      </w:r>
      <w:proofErr w:type="spell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Training</w:t>
      </w:r>
      <w:proofErr w:type="gram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_Times_Last_Year</w:t>
      </w:r>
      <w:proofErr w:type="spell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1470 non-null   int64  </w:t>
      </w:r>
    </w:p>
    <w:p w14:paraId="0D31E0CF" w14:textId="77777777" w:rsidR="00C5053B" w:rsidRPr="00C5053B" w:rsidRDefault="00C5053B" w:rsidP="00C505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14  -</w:t>
      </w:r>
      <w:proofErr w:type="gram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2                          1470 non-null   int64  </w:t>
      </w:r>
    </w:p>
    <w:p w14:paraId="4D8A21E4" w14:textId="77777777" w:rsidR="00C5053B" w:rsidRPr="00C5053B" w:rsidRDefault="00C5053B" w:rsidP="00C505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15  0</w:t>
      </w:r>
      <w:proofErr w:type="gram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              1470 non-null   int64  </w:t>
      </w:r>
    </w:p>
    <w:p w14:paraId="4743069D" w14:textId="77777777" w:rsidR="00C5053B" w:rsidRPr="00C5053B" w:rsidRDefault="00C5053B" w:rsidP="00C505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16  Age</w:t>
      </w:r>
      <w:proofErr w:type="gram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            1470 non-null   int64  </w:t>
      </w:r>
    </w:p>
    <w:p w14:paraId="71618641" w14:textId="77777777" w:rsidR="00C5053B" w:rsidRPr="00C5053B" w:rsidRDefault="00C5053B" w:rsidP="00C505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17  </w:t>
      </w:r>
      <w:proofErr w:type="spell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CF</w:t>
      </w:r>
      <w:proofErr w:type="gram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_attrition_count</w:t>
      </w:r>
      <w:proofErr w:type="spell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1470 non-null   int64  </w:t>
      </w:r>
    </w:p>
    <w:p w14:paraId="456867EB" w14:textId="77777777" w:rsidR="00C5053B" w:rsidRPr="00C5053B" w:rsidRDefault="00C5053B" w:rsidP="00C505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18  </w:t>
      </w:r>
      <w:proofErr w:type="spell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CF</w:t>
      </w:r>
      <w:proofErr w:type="gram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_attrition_counts</w:t>
      </w:r>
      <w:proofErr w:type="spell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237 non-null    float64</w:t>
      </w:r>
    </w:p>
    <w:p w14:paraId="51678966" w14:textId="77777777" w:rsidR="00C5053B" w:rsidRPr="00C5053B" w:rsidRDefault="00C5053B" w:rsidP="00C505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19  </w:t>
      </w:r>
      <w:proofErr w:type="spell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CF</w:t>
      </w:r>
      <w:proofErr w:type="gram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_attrition_rate</w:t>
      </w:r>
      <w:proofErr w:type="spell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1470 non-null   int64  </w:t>
      </w:r>
    </w:p>
    <w:p w14:paraId="0C0EDE88" w14:textId="77777777" w:rsidR="00C5053B" w:rsidRPr="00C5053B" w:rsidRDefault="00C5053B" w:rsidP="00C505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20  </w:t>
      </w:r>
      <w:proofErr w:type="spell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CF</w:t>
      </w:r>
      <w:proofErr w:type="gram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_current_Employee</w:t>
      </w:r>
      <w:proofErr w:type="spell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1470 non-null   int64  </w:t>
      </w:r>
    </w:p>
    <w:p w14:paraId="317BBE08" w14:textId="77777777" w:rsidR="00C5053B" w:rsidRPr="00C5053B" w:rsidRDefault="00C5053B" w:rsidP="00C505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21  </w:t>
      </w:r>
      <w:proofErr w:type="spell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Daily</w:t>
      </w:r>
      <w:proofErr w:type="gram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_Rate</w:t>
      </w:r>
      <w:proofErr w:type="spell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     1470 non-null   int64  </w:t>
      </w:r>
    </w:p>
    <w:p w14:paraId="7335FC57" w14:textId="77777777" w:rsidR="00C5053B" w:rsidRPr="00C5053B" w:rsidRDefault="00C5053B" w:rsidP="00C505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22  </w:t>
      </w:r>
      <w:proofErr w:type="spell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Distance</w:t>
      </w:r>
      <w:proofErr w:type="gram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_From_Home</w:t>
      </w:r>
      <w:proofErr w:type="spell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1470 non-null   int64  </w:t>
      </w:r>
    </w:p>
    <w:p w14:paraId="791E81B9" w14:textId="77777777" w:rsidR="00C5053B" w:rsidRPr="00C5053B" w:rsidRDefault="00C5053B" w:rsidP="00C505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23  Education</w:t>
      </w:r>
      <w:proofErr w:type="gram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      1470 non-null   object </w:t>
      </w:r>
    </w:p>
    <w:p w14:paraId="22639A9C" w14:textId="77777777" w:rsidR="00C5053B" w:rsidRPr="00C5053B" w:rsidRDefault="00C5053B" w:rsidP="00C505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24  </w:t>
      </w:r>
      <w:proofErr w:type="spell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Employee</w:t>
      </w:r>
      <w:proofErr w:type="gram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_Count</w:t>
      </w:r>
      <w:proofErr w:type="spell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 1470 non-null   int64  </w:t>
      </w:r>
    </w:p>
    <w:p w14:paraId="622F04A6" w14:textId="77777777" w:rsidR="00C5053B" w:rsidRPr="00C5053B" w:rsidRDefault="00C5053B" w:rsidP="00C505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25  </w:t>
      </w:r>
      <w:proofErr w:type="spell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Environment</w:t>
      </w:r>
      <w:proofErr w:type="gram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_Satisfaction</w:t>
      </w:r>
      <w:proofErr w:type="spell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1470 non-null   int64  </w:t>
      </w:r>
    </w:p>
    <w:p w14:paraId="40D23410" w14:textId="77777777" w:rsidR="00C5053B" w:rsidRPr="00C5053B" w:rsidRDefault="00C5053B" w:rsidP="00C505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26  </w:t>
      </w:r>
      <w:proofErr w:type="spell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Hourly</w:t>
      </w:r>
      <w:proofErr w:type="gram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_Rate</w:t>
      </w:r>
      <w:proofErr w:type="spell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    1470 non-null   int64  </w:t>
      </w:r>
    </w:p>
    <w:p w14:paraId="5B2428E5" w14:textId="77777777" w:rsidR="00C5053B" w:rsidRPr="00C5053B" w:rsidRDefault="00C5053B" w:rsidP="00C505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27  </w:t>
      </w:r>
      <w:proofErr w:type="spell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Job</w:t>
      </w:r>
      <w:proofErr w:type="gram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_Involvement</w:t>
      </w:r>
      <w:proofErr w:type="spell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1470 non-null   int64  </w:t>
      </w:r>
    </w:p>
    <w:p w14:paraId="1541C64A" w14:textId="77777777" w:rsidR="00C5053B" w:rsidRPr="00C5053B" w:rsidRDefault="00C5053B" w:rsidP="00C505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28  </w:t>
      </w:r>
      <w:proofErr w:type="spell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Job</w:t>
      </w:r>
      <w:proofErr w:type="gram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_Level</w:t>
      </w:r>
      <w:proofErr w:type="spell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      1470 non-null   int64  </w:t>
      </w:r>
    </w:p>
    <w:p w14:paraId="1760CA58" w14:textId="77777777" w:rsidR="00C5053B" w:rsidRPr="00C5053B" w:rsidRDefault="00C5053B" w:rsidP="00C505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29  </w:t>
      </w:r>
      <w:proofErr w:type="spell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Job</w:t>
      </w:r>
      <w:proofErr w:type="gram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_Satisfaction</w:t>
      </w:r>
      <w:proofErr w:type="spell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1470 non-null   int64  </w:t>
      </w:r>
    </w:p>
    <w:p w14:paraId="773F540D" w14:textId="77777777" w:rsidR="00C5053B" w:rsidRPr="00C5053B" w:rsidRDefault="00C5053B" w:rsidP="00C505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30  </w:t>
      </w:r>
      <w:proofErr w:type="spell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Monthly</w:t>
      </w:r>
      <w:proofErr w:type="gram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_Income</w:t>
      </w:r>
      <w:proofErr w:type="spell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 1470 non-null   int64  </w:t>
      </w:r>
    </w:p>
    <w:p w14:paraId="53887EDE" w14:textId="77777777" w:rsidR="00C5053B" w:rsidRPr="00C5053B" w:rsidRDefault="00C5053B" w:rsidP="00C505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31  </w:t>
      </w:r>
      <w:proofErr w:type="spell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Monthly</w:t>
      </w:r>
      <w:proofErr w:type="gram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_Rate</w:t>
      </w:r>
      <w:proofErr w:type="spell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   1470 non-null   int64  </w:t>
      </w:r>
    </w:p>
    <w:p w14:paraId="3677E623" w14:textId="77777777" w:rsidR="00C5053B" w:rsidRPr="00C5053B" w:rsidRDefault="00C5053B" w:rsidP="00C505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32  </w:t>
      </w:r>
      <w:proofErr w:type="spell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</w:t>
      </w:r>
      <w:proofErr w:type="gram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_Companies_Worked</w:t>
      </w:r>
      <w:proofErr w:type="spell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1470 non-null   int64  </w:t>
      </w:r>
    </w:p>
    <w:p w14:paraId="30C49E3D" w14:textId="77777777" w:rsidR="00C5053B" w:rsidRPr="00C5053B" w:rsidRDefault="00C5053B" w:rsidP="00C505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33  </w:t>
      </w:r>
      <w:proofErr w:type="spell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Percent</w:t>
      </w:r>
      <w:proofErr w:type="gram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_Salary_Hike</w:t>
      </w:r>
      <w:proofErr w:type="spell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1470 non-null   int64  </w:t>
      </w:r>
    </w:p>
    <w:p w14:paraId="01F7559E" w14:textId="77777777" w:rsidR="00C5053B" w:rsidRPr="00C5053B" w:rsidRDefault="00C5053B" w:rsidP="00C505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34  </w:t>
      </w:r>
      <w:proofErr w:type="spell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Performance</w:t>
      </w:r>
      <w:proofErr w:type="gram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_Rating</w:t>
      </w:r>
      <w:proofErr w:type="spell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1470 non-null   int64  </w:t>
      </w:r>
    </w:p>
    <w:p w14:paraId="089C3E82" w14:textId="77777777" w:rsidR="00C5053B" w:rsidRPr="00C5053B" w:rsidRDefault="00C5053B" w:rsidP="00C505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35  </w:t>
      </w:r>
      <w:proofErr w:type="spell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Relationship</w:t>
      </w:r>
      <w:proofErr w:type="gram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_Satisfaction</w:t>
      </w:r>
      <w:proofErr w:type="spell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1470 non-null   int64  </w:t>
      </w:r>
    </w:p>
    <w:p w14:paraId="6D16A5DE" w14:textId="77777777" w:rsidR="00C5053B" w:rsidRPr="00C5053B" w:rsidRDefault="00C5053B" w:rsidP="00C505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 xml:space="preserve"> </w:t>
      </w:r>
      <w:proofErr w:type="gram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36  </w:t>
      </w:r>
      <w:proofErr w:type="spell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Standard</w:t>
      </w:r>
      <w:proofErr w:type="gram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_Hours</w:t>
      </w:r>
      <w:proofErr w:type="spell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 1470 non-null   int64  </w:t>
      </w:r>
    </w:p>
    <w:p w14:paraId="18E61FAA" w14:textId="77777777" w:rsidR="00C5053B" w:rsidRPr="00C5053B" w:rsidRDefault="00C5053B" w:rsidP="00C505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37  </w:t>
      </w:r>
      <w:proofErr w:type="spell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Stock</w:t>
      </w:r>
      <w:proofErr w:type="gram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_Option_Level</w:t>
      </w:r>
      <w:proofErr w:type="spell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1470 non-null   int64  </w:t>
      </w:r>
    </w:p>
    <w:p w14:paraId="4F598836" w14:textId="77777777" w:rsidR="00C5053B" w:rsidRPr="00C5053B" w:rsidRDefault="00C5053B" w:rsidP="00C505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38  </w:t>
      </w:r>
      <w:proofErr w:type="spell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Total</w:t>
      </w:r>
      <w:proofErr w:type="gram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_Working_Years</w:t>
      </w:r>
      <w:proofErr w:type="spell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1470 non-null   int64  </w:t>
      </w:r>
    </w:p>
    <w:p w14:paraId="38CB5616" w14:textId="77777777" w:rsidR="00C5053B" w:rsidRPr="00C5053B" w:rsidRDefault="00C5053B" w:rsidP="00C505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39  </w:t>
      </w:r>
      <w:proofErr w:type="spell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Work</w:t>
      </w:r>
      <w:proofErr w:type="gram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_Life_Balance</w:t>
      </w:r>
      <w:proofErr w:type="spell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1470 non-null   int64  </w:t>
      </w:r>
    </w:p>
    <w:p w14:paraId="6BB254FE" w14:textId="77777777" w:rsidR="00C5053B" w:rsidRPr="00C5053B" w:rsidRDefault="00C5053B" w:rsidP="00C505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40  </w:t>
      </w:r>
      <w:proofErr w:type="spell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Years</w:t>
      </w:r>
      <w:proofErr w:type="gram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_At_Company</w:t>
      </w:r>
      <w:proofErr w:type="spell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1470 non-null   int64  </w:t>
      </w:r>
    </w:p>
    <w:p w14:paraId="33738DA9" w14:textId="77777777" w:rsidR="00C5053B" w:rsidRPr="00C5053B" w:rsidRDefault="00C5053B" w:rsidP="00C505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41  </w:t>
      </w:r>
      <w:proofErr w:type="spell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Years</w:t>
      </w:r>
      <w:proofErr w:type="gram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_In_Current_Role</w:t>
      </w:r>
      <w:proofErr w:type="spell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1470 non-null   int64  </w:t>
      </w:r>
    </w:p>
    <w:p w14:paraId="730E49C2" w14:textId="77777777" w:rsidR="00C5053B" w:rsidRPr="00C5053B" w:rsidRDefault="00C5053B" w:rsidP="00C505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42  </w:t>
      </w:r>
      <w:proofErr w:type="spell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Years</w:t>
      </w:r>
      <w:proofErr w:type="gram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_Since_Last_Promotion</w:t>
      </w:r>
      <w:proofErr w:type="spell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1470 non-null   int64  </w:t>
      </w:r>
    </w:p>
    <w:p w14:paraId="06308E9E" w14:textId="77777777" w:rsidR="00C5053B" w:rsidRPr="00C5053B" w:rsidRDefault="00C5053B" w:rsidP="00C505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43  </w:t>
      </w:r>
      <w:proofErr w:type="spell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Years</w:t>
      </w:r>
      <w:proofErr w:type="gram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_With_Curr_Manager</w:t>
      </w:r>
      <w:proofErr w:type="spell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1470 non-null   int64  </w:t>
      </w:r>
    </w:p>
    <w:p w14:paraId="0FDBEFAF" w14:textId="77777777" w:rsidR="00C5053B" w:rsidRPr="00C5053B" w:rsidRDefault="00C5053B" w:rsidP="00C505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dtypes</w:t>
      </w:r>
      <w:proofErr w:type="spell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float64(1), int64(30), </w:t>
      </w:r>
      <w:proofErr w:type="gramStart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object(</w:t>
      </w:r>
      <w:proofErr w:type="gramEnd"/>
      <w:r w:rsidRPr="00C5053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13)</w:t>
      </w:r>
    </w:p>
    <w:p w14:paraId="289F8837" w14:textId="77777777" w:rsidR="00C5053B" w:rsidRPr="00C5053B" w:rsidRDefault="00C5053B" w:rsidP="0047756A">
      <w:pPr>
        <w:rPr>
          <w:b/>
          <w:bCs/>
          <w:u w:val="single"/>
          <w:lang w:val="en-IN"/>
        </w:rPr>
      </w:pPr>
    </w:p>
    <w:p w14:paraId="2612B42A" w14:textId="77777777" w:rsidR="0047756A" w:rsidRDefault="0047756A" w:rsidP="0047756A">
      <w:pPr>
        <w:rPr>
          <w:lang w:val="en-IN"/>
        </w:rPr>
      </w:pPr>
    </w:p>
    <w:p w14:paraId="47A07B0E" w14:textId="77777777" w:rsidR="0047756A" w:rsidRDefault="0047756A" w:rsidP="0047756A">
      <w:pPr>
        <w:rPr>
          <w:lang w:val="en-IN"/>
        </w:rPr>
      </w:pPr>
    </w:p>
    <w:p w14:paraId="269B98C7" w14:textId="4239421F" w:rsidR="0047756A" w:rsidRDefault="0047756A" w:rsidP="0047756A">
      <w:pPr>
        <w:rPr>
          <w:b/>
          <w:bCs/>
          <w:u w:val="single"/>
          <w:lang w:val="en-IN"/>
        </w:rPr>
      </w:pPr>
      <w:r w:rsidRPr="0047756A">
        <w:rPr>
          <w:b/>
          <w:bCs/>
          <w:u w:val="single"/>
          <w:lang w:val="en-IN"/>
        </w:rPr>
        <w:t xml:space="preserve">Analysis </w:t>
      </w:r>
      <w:proofErr w:type="spellStart"/>
      <w:proofErr w:type="gramStart"/>
      <w:r w:rsidRPr="0047756A">
        <w:rPr>
          <w:b/>
          <w:bCs/>
          <w:u w:val="single"/>
          <w:lang w:val="en-IN"/>
        </w:rPr>
        <w:t>Qustions</w:t>
      </w:r>
      <w:proofErr w:type="spellEnd"/>
      <w:r w:rsidRPr="0047756A">
        <w:rPr>
          <w:b/>
          <w:bCs/>
          <w:u w:val="single"/>
          <w:lang w:val="en-IN"/>
        </w:rPr>
        <w:t xml:space="preserve"> :</w:t>
      </w:r>
      <w:proofErr w:type="gramEnd"/>
      <w:r w:rsidRPr="0047756A">
        <w:rPr>
          <w:b/>
          <w:bCs/>
          <w:u w:val="single"/>
          <w:lang w:val="en-IN"/>
        </w:rPr>
        <w:t>-</w:t>
      </w:r>
    </w:p>
    <w:p w14:paraId="6BEEA1CE" w14:textId="77777777" w:rsidR="00C5053B" w:rsidRDefault="00C5053B" w:rsidP="00C5053B">
      <w:pPr>
        <w:pStyle w:val="Heading3"/>
        <w:shd w:val="clear" w:color="auto" w:fill="FFFFFF"/>
        <w:spacing w:before="186"/>
        <w:rPr>
          <w:rFonts w:ascii="Helvetica" w:eastAsia="Times New Roman" w:hAnsi="Helvetica" w:cs="Helvetica"/>
          <w:color w:val="000000"/>
          <w:sz w:val="22"/>
          <w:szCs w:val="22"/>
          <w:lang w:val="en-IN" w:eastAsia="en-IN"/>
        </w:rPr>
      </w:pPr>
      <w:proofErr w:type="gramStart"/>
      <w:r w:rsidRPr="00C5053B">
        <w:rPr>
          <w:rFonts w:ascii="Helvetica" w:eastAsia="Times New Roman" w:hAnsi="Helvetica" w:cs="Helvetica"/>
          <w:color w:val="000000"/>
          <w:sz w:val="22"/>
          <w:szCs w:val="22"/>
          <w:lang w:val="en-IN" w:eastAsia="en-IN"/>
        </w:rPr>
        <w:t>1</w:t>
      </w:r>
      <w:r>
        <w:rPr>
          <w:rFonts w:ascii="Helvetica" w:eastAsia="Times New Roman" w:hAnsi="Helvetica" w:cs="Helvetica"/>
          <w:color w:val="000000"/>
          <w:sz w:val="22"/>
          <w:szCs w:val="22"/>
          <w:lang w:val="en-IN" w:eastAsia="en-IN"/>
        </w:rPr>
        <w:t xml:space="preserve"> </w:t>
      </w:r>
      <w:r w:rsidRPr="00C5053B">
        <w:rPr>
          <w:rFonts w:ascii="Helvetica" w:eastAsia="Times New Roman" w:hAnsi="Helvetica" w:cs="Helvetica"/>
          <w:color w:val="000000"/>
          <w:sz w:val="22"/>
          <w:szCs w:val="22"/>
          <w:lang w:val="en-IN" w:eastAsia="en-IN"/>
        </w:rPr>
        <w:t>.Take</w:t>
      </w:r>
      <w:proofErr w:type="gramEnd"/>
      <w:r w:rsidRPr="00C5053B">
        <w:rPr>
          <w:rFonts w:ascii="Helvetica" w:eastAsia="Times New Roman" w:hAnsi="Helvetica" w:cs="Helvetica"/>
          <w:color w:val="000000"/>
          <w:sz w:val="22"/>
          <w:szCs w:val="22"/>
          <w:lang w:val="en-IN" w:eastAsia="en-IN"/>
        </w:rPr>
        <w:t xml:space="preserve"> The Department and gender column find the male and female employees with department wise.</w:t>
      </w:r>
    </w:p>
    <w:p w14:paraId="55AB4F27" w14:textId="3CC247BC" w:rsidR="00C5053B" w:rsidRDefault="00C5053B" w:rsidP="00C5053B">
      <w:pPr>
        <w:pStyle w:val="Heading3"/>
        <w:shd w:val="clear" w:color="auto" w:fill="FFFFFF"/>
        <w:spacing w:before="186"/>
        <w:rPr>
          <w:rFonts w:ascii="Helvetica" w:hAnsi="Helvetica" w:cs="Helvetica"/>
          <w:color w:val="000000"/>
          <w:sz w:val="22"/>
          <w:szCs w:val="22"/>
        </w:rPr>
      </w:pPr>
      <w:r w:rsidRPr="00C5053B">
        <w:rPr>
          <w:lang w:val="en-IN"/>
        </w:rPr>
        <w:t>2</w:t>
      </w:r>
      <w:r w:rsidRPr="00C5053B">
        <w:rPr>
          <w:sz w:val="22"/>
          <w:szCs w:val="22"/>
          <w:lang w:val="en-IN"/>
        </w:rPr>
        <w:t>.</w:t>
      </w:r>
      <w:r w:rsidRPr="00C5053B">
        <w:rPr>
          <w:rFonts w:ascii="Helvetica" w:hAnsi="Helvetica" w:cs="Helvetica"/>
          <w:color w:val="000000"/>
          <w:sz w:val="22"/>
          <w:szCs w:val="22"/>
        </w:rPr>
        <w:t xml:space="preserve">Print the male and female how many they are married, unmarried and </w:t>
      </w:r>
      <w:proofErr w:type="spellStart"/>
      <w:r w:rsidRPr="00C5053B">
        <w:rPr>
          <w:rFonts w:ascii="Helvetica" w:hAnsi="Helvetica" w:cs="Helvetica"/>
          <w:color w:val="000000"/>
          <w:sz w:val="22"/>
          <w:szCs w:val="22"/>
        </w:rPr>
        <w:t>devorced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>.</w:t>
      </w:r>
    </w:p>
    <w:p w14:paraId="71EAE15B" w14:textId="77777777" w:rsidR="00C5053B" w:rsidRDefault="00C5053B" w:rsidP="00C5053B">
      <w:pPr>
        <w:pStyle w:val="Heading3"/>
        <w:shd w:val="clear" w:color="auto" w:fill="FFFFFF"/>
        <w:spacing w:before="186"/>
        <w:rPr>
          <w:rFonts w:ascii="Helvetica" w:hAnsi="Helvetica" w:cs="Helvetica"/>
          <w:color w:val="000000"/>
          <w:sz w:val="22"/>
          <w:szCs w:val="22"/>
        </w:rPr>
      </w:pPr>
      <w:r w:rsidRPr="00C5053B">
        <w:rPr>
          <w:rFonts w:ascii="Helvetica" w:hAnsi="Helvetica" w:cs="Helvetica"/>
          <w:color w:val="000000"/>
          <w:sz w:val="22"/>
          <w:szCs w:val="22"/>
        </w:rPr>
        <w:t xml:space="preserve">3.if they are </w:t>
      </w:r>
      <w:proofErr w:type="gramStart"/>
      <w:r w:rsidRPr="00C5053B">
        <w:rPr>
          <w:rFonts w:ascii="Helvetica" w:hAnsi="Helvetica" w:cs="Helvetica"/>
          <w:color w:val="000000"/>
          <w:sz w:val="22"/>
          <w:szCs w:val="22"/>
        </w:rPr>
        <w:t>married</w:t>
      </w:r>
      <w:proofErr w:type="gramEnd"/>
      <w:r w:rsidRPr="00C5053B">
        <w:rPr>
          <w:rFonts w:ascii="Helvetica" w:hAnsi="Helvetica" w:cs="Helvetica"/>
          <w:color w:val="000000"/>
          <w:sz w:val="22"/>
          <w:szCs w:val="22"/>
        </w:rPr>
        <w:t xml:space="preserve"> they are satisfied with their job or not</w:t>
      </w:r>
      <w:r>
        <w:rPr>
          <w:rFonts w:ascii="Helvetica" w:hAnsi="Helvetica" w:cs="Helvetica"/>
          <w:color w:val="000000"/>
          <w:sz w:val="22"/>
          <w:szCs w:val="22"/>
        </w:rPr>
        <w:t>.</w:t>
      </w:r>
    </w:p>
    <w:p w14:paraId="6963505D" w14:textId="2BDDAAB6" w:rsidR="00C5053B" w:rsidRDefault="00C5053B" w:rsidP="00C5053B">
      <w:pPr>
        <w:pStyle w:val="Heading3"/>
        <w:shd w:val="clear" w:color="auto" w:fill="FFFFFF"/>
        <w:spacing w:before="186"/>
        <w:rPr>
          <w:rFonts w:ascii="Helvetica" w:hAnsi="Helvetica" w:cs="Helvetica"/>
          <w:color w:val="000000"/>
        </w:rPr>
      </w:pPr>
      <w:r w:rsidRPr="00C5053B">
        <w:rPr>
          <w:rFonts w:ascii="Helvetica" w:hAnsi="Helvetica" w:cs="Helvetica"/>
          <w:color w:val="000000"/>
          <w:sz w:val="22"/>
          <w:szCs w:val="22"/>
        </w:rPr>
        <w:t>4.if they are married since how many years they are work in same company</w:t>
      </w:r>
      <w:r>
        <w:rPr>
          <w:rFonts w:ascii="Helvetica" w:hAnsi="Helvetica" w:cs="Helvetica"/>
          <w:color w:val="000000"/>
        </w:rPr>
        <w:t>.</w:t>
      </w:r>
    </w:p>
    <w:p w14:paraId="7AA6738B" w14:textId="5B5BD974" w:rsidR="00C5053B" w:rsidRDefault="00C5053B" w:rsidP="00425305">
      <w:pPr>
        <w:pStyle w:val="Heading3"/>
        <w:shd w:val="clear" w:color="auto" w:fill="FFFFFF"/>
        <w:spacing w:before="186"/>
        <w:rPr>
          <w:rFonts w:ascii="Helvetica" w:hAnsi="Helvetica" w:cs="Helvetica"/>
          <w:color w:val="000000"/>
          <w:sz w:val="22"/>
          <w:szCs w:val="22"/>
        </w:rPr>
      </w:pPr>
      <w:r w:rsidRPr="00C5053B">
        <w:rPr>
          <w:rFonts w:ascii="Helvetica" w:hAnsi="Helvetica" w:cs="Helvetica"/>
          <w:color w:val="000000"/>
          <w:sz w:val="22"/>
          <w:szCs w:val="22"/>
        </w:rPr>
        <w:t>5.if they are working regarding good environment or high salary.</w:t>
      </w:r>
    </w:p>
    <w:p w14:paraId="67B76B83" w14:textId="77777777" w:rsidR="00425305" w:rsidRDefault="00425305" w:rsidP="00425305"/>
    <w:p w14:paraId="7827E8DE" w14:textId="7EBDEFB6" w:rsidR="00425305" w:rsidRPr="00425305" w:rsidRDefault="00425305" w:rsidP="00425305">
      <w:pPr>
        <w:rPr>
          <w:b/>
          <w:bCs/>
          <w:sz w:val="28"/>
          <w:szCs w:val="28"/>
          <w:u w:val="single"/>
        </w:rPr>
      </w:pPr>
      <w:r w:rsidRPr="00425305">
        <w:rPr>
          <w:b/>
          <w:bCs/>
          <w:sz w:val="28"/>
          <w:szCs w:val="28"/>
          <w:u w:val="single"/>
        </w:rPr>
        <w:t xml:space="preserve">Model </w:t>
      </w:r>
      <w:proofErr w:type="gramStart"/>
      <w:r w:rsidRPr="00425305">
        <w:rPr>
          <w:b/>
          <w:bCs/>
          <w:sz w:val="28"/>
          <w:szCs w:val="28"/>
          <w:u w:val="single"/>
        </w:rPr>
        <w:t>Fitting :</w:t>
      </w:r>
      <w:proofErr w:type="gramEnd"/>
      <w:r w:rsidRPr="00425305">
        <w:rPr>
          <w:b/>
          <w:bCs/>
          <w:sz w:val="28"/>
          <w:szCs w:val="28"/>
          <w:u w:val="single"/>
        </w:rPr>
        <w:t>-</w:t>
      </w:r>
    </w:p>
    <w:p w14:paraId="007E72DE" w14:textId="7AAB8A1C" w:rsidR="00425305" w:rsidRDefault="00425305" w:rsidP="00425305"/>
    <w:p w14:paraId="2EB08834" w14:textId="1EF45242" w:rsidR="00ED19DA" w:rsidRDefault="00425305" w:rsidP="00ED19DA">
      <w:pPr>
        <w:pStyle w:val="HTMLPreformatted"/>
        <w:shd w:val="clear" w:color="auto" w:fill="F8F9FA"/>
      </w:pPr>
      <w:r w:rsidRPr="00425305">
        <w:rPr>
          <w:b/>
          <w:bCs/>
        </w:rPr>
        <w:t xml:space="preserve">1.Feature </w:t>
      </w:r>
      <w:proofErr w:type="gramStart"/>
      <w:r w:rsidRPr="00425305">
        <w:rPr>
          <w:b/>
          <w:bCs/>
        </w:rPr>
        <w:t>Selection :</w:t>
      </w:r>
      <w:proofErr w:type="gramEnd"/>
      <w:r w:rsidRPr="00425305">
        <w:rPr>
          <w:b/>
          <w:bCs/>
        </w:rPr>
        <w:t>-</w:t>
      </w:r>
      <w:r>
        <w:rPr>
          <w:b/>
          <w:bCs/>
        </w:rPr>
        <w:t xml:space="preserve"> </w:t>
      </w:r>
      <w:r w:rsidR="00ED19DA">
        <w:rPr>
          <w:b/>
          <w:bCs/>
        </w:rPr>
        <w:t xml:space="preserve"> </w:t>
      </w:r>
      <w:r w:rsidR="00ED19DA" w:rsidRPr="00ED19DA">
        <w:t>In My</w:t>
      </w:r>
      <w:r w:rsidR="00ED19DA">
        <w:t xml:space="preserve"> Feature selection I have taken three models</w:t>
      </w:r>
    </w:p>
    <w:p w14:paraId="57C0BA05" w14:textId="77777777" w:rsidR="00ED19DA" w:rsidRDefault="00ED19DA" w:rsidP="00ED19DA">
      <w:pPr>
        <w:pStyle w:val="HTMLPreformatted"/>
        <w:shd w:val="clear" w:color="auto" w:fill="F8F9FA"/>
      </w:pPr>
      <w:r>
        <w:t xml:space="preserve">                     </w:t>
      </w:r>
    </w:p>
    <w:p w14:paraId="2A9F7F5B" w14:textId="0C42B7EA" w:rsidR="00ED19DA" w:rsidRDefault="00ED19DA" w:rsidP="00ED19DA">
      <w:pPr>
        <w:pStyle w:val="HTMLPreformatted"/>
        <w:shd w:val="clear" w:color="auto" w:fill="F8F9FA"/>
      </w:pPr>
      <w:r>
        <w:t xml:space="preserve">                   1.Decision Tree Classifier </w:t>
      </w:r>
    </w:p>
    <w:p w14:paraId="3AD6B5ED" w14:textId="45EB69EA" w:rsidR="00ED19DA" w:rsidRDefault="00ED19DA" w:rsidP="00ED19DA">
      <w:pPr>
        <w:pStyle w:val="HTMLPreformatted"/>
        <w:shd w:val="clear" w:color="auto" w:fill="F8F9FA"/>
      </w:pPr>
      <w:r>
        <w:t xml:space="preserve">                   2.</w:t>
      </w:r>
      <w:r>
        <w:t>Recursive Feature Elimination (RFE)</w:t>
      </w:r>
    </w:p>
    <w:p w14:paraId="7FEB48BD" w14:textId="372ABD4B" w:rsidR="00ED19DA" w:rsidRDefault="00ED19DA" w:rsidP="00ED19DA">
      <w:pPr>
        <w:pStyle w:val="HTMLPreformatted"/>
        <w:shd w:val="clear" w:color="auto" w:fill="F8F9FA"/>
      </w:pPr>
      <w:r>
        <w:t xml:space="preserve">                   3.Feature Selection</w:t>
      </w:r>
    </w:p>
    <w:p w14:paraId="269928FF" w14:textId="77777777" w:rsidR="00ED19DA" w:rsidRDefault="00ED19DA" w:rsidP="00ED19DA">
      <w:pPr>
        <w:pStyle w:val="HTMLPreformatted"/>
        <w:shd w:val="clear" w:color="auto" w:fill="F8F9FA"/>
      </w:pPr>
      <w:r>
        <w:t xml:space="preserve">   </w:t>
      </w:r>
    </w:p>
    <w:p w14:paraId="0250B46C" w14:textId="51411EDA" w:rsidR="00ED19DA" w:rsidRDefault="00ED19DA" w:rsidP="00ED19DA">
      <w:pPr>
        <w:pStyle w:val="HTMLPreformatted"/>
        <w:shd w:val="clear" w:color="auto" w:fill="F8F9FA"/>
      </w:pPr>
      <w:r>
        <w:t xml:space="preserve">   Based on my Feature selection I found 4 un-necessary </w:t>
      </w:r>
      <w:proofErr w:type="spellStart"/>
      <w:r>
        <w:t>colunms</w:t>
      </w:r>
      <w:proofErr w:type="spellEnd"/>
      <w:r>
        <w:t xml:space="preserve"> out of 33 columns. I dropped the 4 un-necessary </w:t>
      </w:r>
    </w:p>
    <w:p w14:paraId="5D3B36D8" w14:textId="77777777" w:rsidR="00ED19DA" w:rsidRDefault="00ED19DA" w:rsidP="00ED19DA">
      <w:pPr>
        <w:pStyle w:val="HTMLPreformatted"/>
        <w:shd w:val="clear" w:color="auto" w:fill="F8F9FA"/>
      </w:pPr>
      <w:r>
        <w:t xml:space="preserve">  </w:t>
      </w:r>
    </w:p>
    <w:p w14:paraId="0175FD96" w14:textId="1665285D" w:rsidR="00ED19DA" w:rsidRDefault="00ED19DA" w:rsidP="002C577B">
      <w:pPr>
        <w:pStyle w:val="HTMLPreformatted"/>
        <w:numPr>
          <w:ilvl w:val="0"/>
          <w:numId w:val="26"/>
        </w:numPr>
        <w:shd w:val="clear" w:color="auto" w:fill="F8F9FA"/>
      </w:pPr>
      <w:proofErr w:type="spellStart"/>
      <w:r w:rsidRPr="00ED19DA">
        <w:t>Employee_Number</w:t>
      </w:r>
      <w:proofErr w:type="spellEnd"/>
      <w:r>
        <w:t xml:space="preserve"> </w:t>
      </w:r>
      <w:proofErr w:type="gramStart"/>
      <w:r>
        <w:t>2.Gender</w:t>
      </w:r>
      <w:proofErr w:type="gramEnd"/>
      <w:r>
        <w:t xml:space="preserve"> 3.</w:t>
      </w:r>
      <w:r w:rsidR="002C577B">
        <w:t>Education 4.</w:t>
      </w:r>
      <w:r w:rsidR="002C577B" w:rsidRPr="002C577B">
        <w:t xml:space="preserve"> </w:t>
      </w:r>
      <w:proofErr w:type="spellStart"/>
      <w:r w:rsidR="002C577B" w:rsidRPr="002C577B">
        <w:t>Performance_Rating</w:t>
      </w:r>
      <w:proofErr w:type="spellEnd"/>
    </w:p>
    <w:p w14:paraId="2420B8FB" w14:textId="77777777" w:rsidR="002C577B" w:rsidRDefault="002C577B" w:rsidP="002C577B">
      <w:pPr>
        <w:pStyle w:val="HTMLPreformatted"/>
        <w:shd w:val="clear" w:color="auto" w:fill="F8F9FA"/>
      </w:pPr>
    </w:p>
    <w:p w14:paraId="231AFCE0" w14:textId="091383B6" w:rsidR="002C577B" w:rsidRDefault="002C577B" w:rsidP="002C577B">
      <w:pPr>
        <w:pStyle w:val="HTMLPreformatted"/>
        <w:shd w:val="clear" w:color="auto" w:fill="F8F9FA"/>
        <w:rPr>
          <w:b/>
          <w:bCs/>
        </w:rPr>
      </w:pPr>
      <w:r w:rsidRPr="002C577B">
        <w:rPr>
          <w:b/>
          <w:bCs/>
        </w:rPr>
        <w:t>2.Standardaz</w:t>
      </w:r>
      <w:r w:rsidR="000B1EBE">
        <w:rPr>
          <w:b/>
          <w:bCs/>
        </w:rPr>
        <w:t>e</w:t>
      </w:r>
      <w:r w:rsidRPr="002C577B">
        <w:rPr>
          <w:b/>
          <w:bCs/>
        </w:rPr>
        <w:t xml:space="preserve"> </w:t>
      </w:r>
      <w:proofErr w:type="gramStart"/>
      <w:r w:rsidRPr="002C577B">
        <w:rPr>
          <w:b/>
          <w:bCs/>
        </w:rPr>
        <w:t>Data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>-</w:t>
      </w:r>
    </w:p>
    <w:p w14:paraId="1CB7688E" w14:textId="3F33E073" w:rsidR="002C577B" w:rsidRDefault="002C577B" w:rsidP="002C577B">
      <w:pPr>
        <w:pStyle w:val="HTMLPreformatted"/>
        <w:shd w:val="clear" w:color="auto" w:fill="F8F9FA"/>
      </w:pPr>
      <w:r>
        <w:rPr>
          <w:b/>
          <w:bCs/>
        </w:rPr>
        <w:t>3.Creat</w:t>
      </w:r>
      <w:r w:rsidR="000B1EBE">
        <w:rPr>
          <w:b/>
          <w:bCs/>
        </w:rPr>
        <w:t>e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Model :</w:t>
      </w:r>
      <w:proofErr w:type="gramEnd"/>
      <w:r>
        <w:rPr>
          <w:b/>
          <w:bCs/>
        </w:rPr>
        <w:t xml:space="preserve">- </w:t>
      </w:r>
      <w:r w:rsidRPr="002C577B">
        <w:t>I ha</w:t>
      </w:r>
      <w:r>
        <w:t>ve taken 7 model in my Model creation</w:t>
      </w:r>
    </w:p>
    <w:p w14:paraId="184809C1" w14:textId="77777777" w:rsidR="002C577B" w:rsidRDefault="002C577B" w:rsidP="002C577B">
      <w:pPr>
        <w:pStyle w:val="HTMLPreformatted"/>
        <w:shd w:val="clear" w:color="auto" w:fill="F8F9FA"/>
      </w:pPr>
      <w:r>
        <w:t xml:space="preserve">                    </w:t>
      </w:r>
    </w:p>
    <w:p w14:paraId="5FACE2BB" w14:textId="43724474" w:rsidR="002C577B" w:rsidRDefault="002C577B" w:rsidP="002C577B">
      <w:pPr>
        <w:pStyle w:val="HTMLPreformatted"/>
        <w:shd w:val="clear" w:color="auto" w:fill="F8F9FA"/>
      </w:pPr>
      <w:r>
        <w:t xml:space="preserve">                    1.Logistic Regression</w:t>
      </w:r>
    </w:p>
    <w:p w14:paraId="6E5ABB68" w14:textId="360232DC" w:rsidR="002C577B" w:rsidRDefault="002C577B" w:rsidP="002C577B">
      <w:pPr>
        <w:pStyle w:val="HTMLPreformatted"/>
        <w:shd w:val="clear" w:color="auto" w:fill="F8F9FA"/>
      </w:pPr>
      <w:r>
        <w:t xml:space="preserve">                    2.</w:t>
      </w:r>
      <w:r w:rsidRPr="002C577B">
        <w:t>KNeighbors</w:t>
      </w:r>
      <w:r>
        <w:t xml:space="preserve"> </w:t>
      </w:r>
      <w:r w:rsidRPr="002C577B">
        <w:t>Classifier</w:t>
      </w:r>
    </w:p>
    <w:p w14:paraId="72AC0FC4" w14:textId="45604033" w:rsidR="002C577B" w:rsidRDefault="002C577B" w:rsidP="002C577B">
      <w:pPr>
        <w:pStyle w:val="HTMLPreformatted"/>
        <w:shd w:val="clear" w:color="auto" w:fill="F8F9FA"/>
      </w:pPr>
      <w:r>
        <w:t xml:space="preserve">                    3.</w:t>
      </w:r>
      <w:r w:rsidRPr="002C577B">
        <w:t>Random</w:t>
      </w:r>
      <w:r>
        <w:t xml:space="preserve"> </w:t>
      </w:r>
      <w:r w:rsidRPr="002C577B">
        <w:t>Forest</w:t>
      </w:r>
      <w:r>
        <w:t xml:space="preserve"> </w:t>
      </w:r>
      <w:r w:rsidRPr="002C577B">
        <w:t>Classifier</w:t>
      </w:r>
    </w:p>
    <w:p w14:paraId="46BC2F2C" w14:textId="59228868" w:rsidR="002C577B" w:rsidRDefault="002C577B" w:rsidP="002C577B">
      <w:pPr>
        <w:pStyle w:val="HTMLPreformatted"/>
        <w:shd w:val="clear" w:color="auto" w:fill="F8F9FA"/>
      </w:pPr>
      <w:r>
        <w:t xml:space="preserve">                    4.</w:t>
      </w:r>
      <w:r>
        <w:t>Support Vector Machine (SVM)</w:t>
      </w:r>
    </w:p>
    <w:p w14:paraId="1F01E5BD" w14:textId="6A44D908" w:rsidR="002C577B" w:rsidRDefault="002C577B" w:rsidP="002C577B">
      <w:pPr>
        <w:pStyle w:val="HTMLPreformatted"/>
        <w:shd w:val="clear" w:color="auto" w:fill="F8F9FA"/>
      </w:pPr>
      <w:r>
        <w:t xml:space="preserve">                    5.</w:t>
      </w:r>
      <w:r w:rsidRPr="002C577B">
        <w:t>Bagging</w:t>
      </w:r>
      <w:r>
        <w:t xml:space="preserve"> </w:t>
      </w:r>
      <w:r w:rsidRPr="002C577B">
        <w:t>Classifier</w:t>
      </w:r>
    </w:p>
    <w:p w14:paraId="3129A43B" w14:textId="39750063" w:rsidR="002C577B" w:rsidRDefault="002C577B" w:rsidP="002C577B">
      <w:pPr>
        <w:pStyle w:val="HTMLPreformatted"/>
        <w:shd w:val="clear" w:color="auto" w:fill="F8F9FA"/>
      </w:pPr>
      <w:r>
        <w:t xml:space="preserve">                    6.</w:t>
      </w:r>
      <w:r w:rsidRPr="002C577B">
        <w:t>Ada</w:t>
      </w:r>
      <w:r>
        <w:t xml:space="preserve"> </w:t>
      </w:r>
      <w:r w:rsidRPr="002C577B">
        <w:t>Boost</w:t>
      </w:r>
      <w:r>
        <w:t xml:space="preserve"> </w:t>
      </w:r>
      <w:r w:rsidRPr="002C577B">
        <w:t>Classifier</w:t>
      </w:r>
    </w:p>
    <w:p w14:paraId="0EC37B7E" w14:textId="44718D4B" w:rsidR="002C577B" w:rsidRPr="002C577B" w:rsidRDefault="002C577B" w:rsidP="002C577B">
      <w:pPr>
        <w:pStyle w:val="HTMLPreformatted"/>
        <w:shd w:val="clear" w:color="auto" w:fill="F8F9FA"/>
      </w:pPr>
      <w:r>
        <w:t xml:space="preserve">                    7.</w:t>
      </w:r>
      <w:r w:rsidRPr="002C577B">
        <w:t>XG</w:t>
      </w:r>
      <w:r>
        <w:t xml:space="preserve"> </w:t>
      </w:r>
      <w:r w:rsidRPr="002C577B">
        <w:t>B</w:t>
      </w:r>
      <w:r>
        <w:t xml:space="preserve">oost </w:t>
      </w:r>
      <w:r w:rsidRPr="002C577B">
        <w:t>Classifier</w:t>
      </w:r>
    </w:p>
    <w:p w14:paraId="210E37F7" w14:textId="77777777" w:rsidR="002C577B" w:rsidRDefault="002C577B" w:rsidP="002C577B">
      <w:pPr>
        <w:pStyle w:val="HTMLPreformatted"/>
        <w:shd w:val="clear" w:color="auto" w:fill="F8F9FA"/>
      </w:pPr>
      <w:r>
        <w:t xml:space="preserve">     </w:t>
      </w:r>
    </w:p>
    <w:p w14:paraId="73450962" w14:textId="77777777" w:rsidR="003125C6" w:rsidRDefault="002C577B" w:rsidP="002C577B">
      <w:pPr>
        <w:pStyle w:val="HTMLPreformatted"/>
        <w:shd w:val="clear" w:color="auto" w:fill="F8F9FA"/>
      </w:pPr>
      <w:r>
        <w:t xml:space="preserve">       </w:t>
      </w:r>
    </w:p>
    <w:p w14:paraId="4140E6D2" w14:textId="77777777" w:rsidR="003125C6" w:rsidRDefault="003125C6" w:rsidP="002C577B">
      <w:pPr>
        <w:pStyle w:val="HTMLPreformatted"/>
        <w:shd w:val="clear" w:color="auto" w:fill="F8F9FA"/>
      </w:pPr>
    </w:p>
    <w:p w14:paraId="44C36A00" w14:textId="38850C22" w:rsidR="002C577B" w:rsidRDefault="003125C6" w:rsidP="002C577B">
      <w:pPr>
        <w:pStyle w:val="HTMLPreformatted"/>
        <w:shd w:val="clear" w:color="auto" w:fill="F8F9FA"/>
      </w:pPr>
      <w:r>
        <w:lastRenderedPageBreak/>
        <w:t xml:space="preserve">      </w:t>
      </w:r>
      <w:r w:rsidR="002C577B">
        <w:t>In all my models Random Forest Classifier is given more accuracy and</w:t>
      </w:r>
      <w:r>
        <w:t xml:space="preserve"> </w:t>
      </w:r>
      <w:r w:rsidR="000B1EBE">
        <w:t>I created a pipe line based on my highest accuracy model Random Forest Classifier.</w:t>
      </w:r>
    </w:p>
    <w:p w14:paraId="7507402A" w14:textId="77777777" w:rsidR="000B1EBE" w:rsidRDefault="000B1EBE" w:rsidP="002C577B">
      <w:pPr>
        <w:pStyle w:val="HTMLPreformatted"/>
        <w:shd w:val="clear" w:color="auto" w:fill="F8F9FA"/>
      </w:pPr>
    </w:p>
    <w:p w14:paraId="5106DD9F" w14:textId="488C95D2" w:rsidR="000B1EBE" w:rsidRDefault="000B1EBE" w:rsidP="002C577B">
      <w:pPr>
        <w:pStyle w:val="HTMLPreformatted"/>
        <w:shd w:val="clear" w:color="auto" w:fill="F8F9FA"/>
        <w:rPr>
          <w:b/>
          <w:bCs/>
        </w:rPr>
      </w:pPr>
      <w:r w:rsidRPr="000B1EBE">
        <w:rPr>
          <w:b/>
          <w:bCs/>
        </w:rPr>
        <w:t>4.Creat</w:t>
      </w:r>
      <w:r>
        <w:rPr>
          <w:b/>
          <w:bCs/>
        </w:rPr>
        <w:t>e</w:t>
      </w:r>
      <w:r w:rsidRPr="000B1EBE">
        <w:rPr>
          <w:b/>
          <w:bCs/>
        </w:rPr>
        <w:t xml:space="preserve"> Pipe </w:t>
      </w:r>
      <w:proofErr w:type="gramStart"/>
      <w:r w:rsidRPr="000B1EBE">
        <w:rPr>
          <w:b/>
          <w:bCs/>
        </w:rPr>
        <w:t>line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>-</w:t>
      </w:r>
    </w:p>
    <w:p w14:paraId="6ECEB99A" w14:textId="59BF123A" w:rsidR="000B1EBE" w:rsidRDefault="000B1EBE" w:rsidP="002C577B">
      <w:pPr>
        <w:pStyle w:val="HTMLPreformatted"/>
        <w:shd w:val="clear" w:color="auto" w:fill="F8F9FA"/>
        <w:rPr>
          <w:b/>
          <w:bCs/>
        </w:rPr>
      </w:pPr>
      <w:r>
        <w:rPr>
          <w:b/>
          <w:bCs/>
        </w:rPr>
        <w:t xml:space="preserve">5.User </w:t>
      </w:r>
      <w:proofErr w:type="gramStart"/>
      <w:r>
        <w:rPr>
          <w:b/>
          <w:bCs/>
        </w:rPr>
        <w:t>Test :</w:t>
      </w:r>
      <w:proofErr w:type="gramEnd"/>
      <w:r>
        <w:rPr>
          <w:b/>
          <w:bCs/>
        </w:rPr>
        <w:t>-</w:t>
      </w:r>
    </w:p>
    <w:p w14:paraId="284E4E22" w14:textId="77777777" w:rsidR="000B1EBE" w:rsidRDefault="000B1EBE" w:rsidP="000B1EBE">
      <w:pPr>
        <w:pStyle w:val="HTMLPreformatted"/>
        <w:shd w:val="clear" w:color="auto" w:fill="F8F9FA"/>
      </w:pPr>
      <w:r>
        <w:rPr>
          <w:b/>
          <w:bCs/>
        </w:rPr>
        <w:t xml:space="preserve">6.Save </w:t>
      </w:r>
      <w:proofErr w:type="gramStart"/>
      <w:r>
        <w:rPr>
          <w:b/>
          <w:bCs/>
        </w:rPr>
        <w:t>Model :</w:t>
      </w:r>
      <w:proofErr w:type="gramEnd"/>
      <w:r>
        <w:rPr>
          <w:b/>
          <w:bCs/>
        </w:rPr>
        <w:t xml:space="preserve">- </w:t>
      </w:r>
      <w:r w:rsidRPr="000B1EBE">
        <w:t xml:space="preserve">I </w:t>
      </w:r>
      <w:r>
        <w:t xml:space="preserve">have saved my model as </w:t>
      </w:r>
      <w:r w:rsidRPr="000B1EBE">
        <w:rPr>
          <w:highlight w:val="yellow"/>
        </w:rPr>
        <w:t>“</w:t>
      </w:r>
      <w:r w:rsidRPr="000B1EBE">
        <w:rPr>
          <w:highlight w:val="yellow"/>
        </w:rPr>
        <w:t>HR_Data_Set_final_model.sav</w:t>
      </w:r>
      <w:r w:rsidRPr="000B1EBE">
        <w:rPr>
          <w:highlight w:val="yellow"/>
        </w:rPr>
        <w:t>”</w:t>
      </w:r>
      <w:r>
        <w:t>.</w:t>
      </w:r>
    </w:p>
    <w:p w14:paraId="678DDA15" w14:textId="77777777" w:rsidR="000D6307" w:rsidRDefault="000B1EBE" w:rsidP="000B1EBE">
      <w:pPr>
        <w:pStyle w:val="HTMLPreformatted"/>
        <w:shd w:val="clear" w:color="auto" w:fill="F8F9FA"/>
      </w:pPr>
      <w:r w:rsidRPr="000B1EBE">
        <w:rPr>
          <w:b/>
          <w:bCs/>
        </w:rPr>
        <w:t>7</w:t>
      </w:r>
      <w:r>
        <w:rPr>
          <w:b/>
          <w:bCs/>
        </w:rPr>
        <w:t xml:space="preserve">.Create Python </w:t>
      </w:r>
      <w:proofErr w:type="gramStart"/>
      <w:r>
        <w:rPr>
          <w:b/>
          <w:bCs/>
        </w:rPr>
        <w:t>file :</w:t>
      </w:r>
      <w:proofErr w:type="gramEnd"/>
      <w:r>
        <w:rPr>
          <w:b/>
          <w:bCs/>
        </w:rPr>
        <w:t xml:space="preserve">- </w:t>
      </w:r>
      <w:r w:rsidRPr="000B1EBE">
        <w:t>I have</w:t>
      </w:r>
      <w:r>
        <w:t xml:space="preserve"> created a python file through </w:t>
      </w:r>
      <w:r w:rsidR="000D6307">
        <w:t xml:space="preserve">using </w:t>
      </w:r>
      <w:proofErr w:type="spellStart"/>
      <w:r w:rsidR="000D6307">
        <w:t>syder</w:t>
      </w:r>
      <w:proofErr w:type="spellEnd"/>
      <w:r w:rsidR="000D6307">
        <w:t xml:space="preserve"> notebook. </w:t>
      </w:r>
    </w:p>
    <w:p w14:paraId="3AEDDEC2" w14:textId="1FF2C0D8" w:rsidR="000B1EBE" w:rsidRDefault="000D6307" w:rsidP="000B1EBE">
      <w:pPr>
        <w:pStyle w:val="HTMLPreformatted"/>
        <w:shd w:val="clear" w:color="auto" w:fill="F8F9FA"/>
      </w:pPr>
      <w:r>
        <w:t xml:space="preserve">            File </w:t>
      </w:r>
      <w:proofErr w:type="gramStart"/>
      <w:r>
        <w:t>name :</w:t>
      </w:r>
      <w:proofErr w:type="gramEnd"/>
      <w:r>
        <w:t xml:space="preserve">- </w:t>
      </w:r>
      <w:r w:rsidRPr="000D6307">
        <w:rPr>
          <w:highlight w:val="yellow"/>
        </w:rPr>
        <w:t>“hrdata.py”</w:t>
      </w:r>
      <w:r>
        <w:t>.</w:t>
      </w:r>
    </w:p>
    <w:p w14:paraId="397496D1" w14:textId="77777777" w:rsidR="000D6307" w:rsidRDefault="000D6307" w:rsidP="000B1EBE">
      <w:pPr>
        <w:pStyle w:val="HTMLPreformatted"/>
        <w:shd w:val="clear" w:color="auto" w:fill="F8F9FA"/>
      </w:pPr>
    </w:p>
    <w:p w14:paraId="2318E7C8" w14:textId="77777777" w:rsidR="000D6307" w:rsidRDefault="000D6307" w:rsidP="000B1EBE">
      <w:pPr>
        <w:pStyle w:val="HTMLPreformatted"/>
        <w:shd w:val="clear" w:color="auto" w:fill="F8F9FA"/>
      </w:pPr>
    </w:p>
    <w:p w14:paraId="1ACDD288" w14:textId="06528BE9" w:rsidR="000D6307" w:rsidRPr="000D6307" w:rsidRDefault="000D6307" w:rsidP="000B1EBE">
      <w:pPr>
        <w:pStyle w:val="HTMLPreformatted"/>
        <w:shd w:val="clear" w:color="auto" w:fill="F8F9FA"/>
        <w:rPr>
          <w:b/>
          <w:bCs/>
          <w:sz w:val="20"/>
          <w:szCs w:val="18"/>
          <w:u w:val="single"/>
        </w:rPr>
      </w:pPr>
      <w:r w:rsidRPr="000D6307">
        <w:rPr>
          <w:b/>
          <w:bCs/>
          <w:sz w:val="20"/>
          <w:szCs w:val="18"/>
          <w:u w:val="single"/>
        </w:rPr>
        <w:t xml:space="preserve">All File </w:t>
      </w:r>
      <w:proofErr w:type="gramStart"/>
      <w:r w:rsidRPr="000D6307">
        <w:rPr>
          <w:b/>
          <w:bCs/>
          <w:sz w:val="20"/>
          <w:szCs w:val="18"/>
          <w:u w:val="single"/>
        </w:rPr>
        <w:t>Names :</w:t>
      </w:r>
      <w:proofErr w:type="gramEnd"/>
      <w:r w:rsidRPr="000D6307">
        <w:rPr>
          <w:b/>
          <w:bCs/>
          <w:sz w:val="20"/>
          <w:szCs w:val="18"/>
          <w:u w:val="single"/>
        </w:rPr>
        <w:t>-</w:t>
      </w:r>
    </w:p>
    <w:p w14:paraId="29489F8C" w14:textId="77777777" w:rsidR="000D6307" w:rsidRDefault="000D6307" w:rsidP="000B1EBE">
      <w:pPr>
        <w:pStyle w:val="HTMLPreformatted"/>
        <w:shd w:val="clear" w:color="auto" w:fill="F8F9FA"/>
      </w:pPr>
    </w:p>
    <w:p w14:paraId="413880CF" w14:textId="77777777" w:rsidR="000D6307" w:rsidRDefault="000D6307" w:rsidP="000D6307">
      <w:pPr>
        <w:rPr>
          <w:lang w:val="en-IN"/>
        </w:rPr>
      </w:pPr>
      <w:r w:rsidRPr="000D6307">
        <w:rPr>
          <w:lang w:val="en-IN"/>
        </w:rPr>
        <w:t>Dataset Name</w:t>
      </w:r>
      <w:r>
        <w:rPr>
          <w:lang w:val="en-IN"/>
        </w:rPr>
        <w:t xml:space="preserve">                                    </w:t>
      </w:r>
      <w:proofErr w:type="gramStart"/>
      <w:r>
        <w:rPr>
          <w:lang w:val="en-IN"/>
        </w:rPr>
        <w:t xml:space="preserve"> </w:t>
      </w:r>
      <w:r w:rsidRPr="0047756A">
        <w:rPr>
          <w:b/>
          <w:bCs/>
          <w:lang w:val="en-IN"/>
        </w:rPr>
        <w:t xml:space="preserve"> :</w:t>
      </w:r>
      <w:proofErr w:type="gramEnd"/>
      <w:r w:rsidRPr="0047756A">
        <w:rPr>
          <w:b/>
          <w:bCs/>
          <w:lang w:val="en-IN"/>
        </w:rPr>
        <w:t>-</w:t>
      </w:r>
      <w:r>
        <w:rPr>
          <w:lang w:val="en-IN"/>
        </w:rPr>
        <w:t xml:space="preserve"> </w:t>
      </w:r>
      <w:r w:rsidRPr="000D6307">
        <w:rPr>
          <w:lang w:val="en-IN"/>
        </w:rPr>
        <w:t>HR dataset ("HR_DATA_Excel.xlsx")</w:t>
      </w:r>
    </w:p>
    <w:p w14:paraId="5C91312A" w14:textId="5B552872" w:rsidR="000D6307" w:rsidRDefault="000D6307" w:rsidP="000D6307">
      <w:pPr>
        <w:rPr>
          <w:lang w:val="en-IN"/>
        </w:rPr>
      </w:pPr>
      <w:r>
        <w:rPr>
          <w:lang w:val="en-IN"/>
        </w:rPr>
        <w:t xml:space="preserve">Python Notebook File name            </w:t>
      </w:r>
      <w:proofErr w:type="gramStart"/>
      <w:r>
        <w:rPr>
          <w:lang w:val="en-IN"/>
        </w:rPr>
        <w:t xml:space="preserve">  :</w:t>
      </w:r>
      <w:proofErr w:type="gramEnd"/>
      <w:r>
        <w:rPr>
          <w:lang w:val="en-IN"/>
        </w:rPr>
        <w:t xml:space="preserve">- </w:t>
      </w:r>
      <w:proofErr w:type="spellStart"/>
      <w:r w:rsidRPr="000D6307">
        <w:rPr>
          <w:lang w:val="en-IN"/>
        </w:rPr>
        <w:t>Nagendra_EDA_Project_HR_Dataset.ipynb</w:t>
      </w:r>
      <w:proofErr w:type="spellEnd"/>
    </w:p>
    <w:p w14:paraId="3BC2EA29" w14:textId="26E690BC" w:rsidR="000D6307" w:rsidRDefault="000D6307" w:rsidP="000D6307">
      <w:r>
        <w:rPr>
          <w:lang w:val="en-IN"/>
        </w:rPr>
        <w:t xml:space="preserve">Model File Name                               </w:t>
      </w:r>
      <w:proofErr w:type="gramStart"/>
      <w:r>
        <w:rPr>
          <w:lang w:val="en-IN"/>
        </w:rPr>
        <w:t xml:space="preserve">  :</w:t>
      </w:r>
      <w:proofErr w:type="gramEnd"/>
      <w:r>
        <w:rPr>
          <w:lang w:val="en-IN"/>
        </w:rPr>
        <w:t xml:space="preserve">- </w:t>
      </w:r>
      <w:proofErr w:type="spellStart"/>
      <w:r w:rsidRPr="000D6307">
        <w:t>HR_Data_Set_final_model.sav</w:t>
      </w:r>
      <w:proofErr w:type="spellEnd"/>
    </w:p>
    <w:p w14:paraId="6486017B" w14:textId="420C3BB5" w:rsidR="000D6307" w:rsidRDefault="000D6307" w:rsidP="000D6307">
      <w:pPr>
        <w:rPr>
          <w:lang w:val="en-IN"/>
        </w:rPr>
      </w:pPr>
      <w:r>
        <w:t xml:space="preserve">Python file Name                               </w:t>
      </w:r>
      <w:proofErr w:type="gramStart"/>
      <w:r>
        <w:t xml:space="preserve">  :</w:t>
      </w:r>
      <w:proofErr w:type="gramEnd"/>
      <w:r>
        <w:t xml:space="preserve">- </w:t>
      </w:r>
      <w:r w:rsidRPr="000D6307">
        <w:t>hrdata.py</w:t>
      </w:r>
    </w:p>
    <w:p w14:paraId="2265F5D1" w14:textId="77777777" w:rsidR="000D6307" w:rsidRPr="000D6307" w:rsidRDefault="000D6307" w:rsidP="000B1EBE">
      <w:pPr>
        <w:pStyle w:val="HTMLPreformatted"/>
        <w:shd w:val="clear" w:color="auto" w:fill="F8F9FA"/>
        <w:rPr>
          <w:b/>
          <w:bCs/>
        </w:rPr>
      </w:pPr>
    </w:p>
    <w:p w14:paraId="60057BDD" w14:textId="77777777" w:rsidR="00C5053B" w:rsidRPr="00C5053B" w:rsidRDefault="00C5053B" w:rsidP="00C5053B">
      <w:pPr>
        <w:rPr>
          <w:lang w:val="en-IN" w:eastAsia="en-IN"/>
        </w:rPr>
      </w:pPr>
    </w:p>
    <w:p w14:paraId="34CDFBFD" w14:textId="280868D5" w:rsidR="00C5053B" w:rsidRPr="00C5053B" w:rsidRDefault="00C5053B" w:rsidP="0047756A">
      <w:pPr>
        <w:rPr>
          <w:lang w:val="en-IN"/>
        </w:rPr>
      </w:pPr>
    </w:p>
    <w:sectPr w:rsidR="00C5053B" w:rsidRPr="00C50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86B1AA6"/>
    <w:multiLevelType w:val="hybridMultilevel"/>
    <w:tmpl w:val="7E46C136"/>
    <w:lvl w:ilvl="0" w:tplc="AC188A3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D62417"/>
    <w:multiLevelType w:val="hybridMultilevel"/>
    <w:tmpl w:val="462A06A6"/>
    <w:lvl w:ilvl="0" w:tplc="0736ED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 w15:restartNumberingAfterBreak="0">
    <w:nsid w:val="5C087104"/>
    <w:multiLevelType w:val="hybridMultilevel"/>
    <w:tmpl w:val="82127FCC"/>
    <w:lvl w:ilvl="0" w:tplc="F9E2E548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25551286">
    <w:abstractNumId w:val="20"/>
  </w:num>
  <w:num w:numId="2" w16cid:durableId="1507090113">
    <w:abstractNumId w:val="12"/>
  </w:num>
  <w:num w:numId="3" w16cid:durableId="1455557793">
    <w:abstractNumId w:val="10"/>
  </w:num>
  <w:num w:numId="4" w16cid:durableId="543443824">
    <w:abstractNumId w:val="24"/>
  </w:num>
  <w:num w:numId="5" w16cid:durableId="1528979750">
    <w:abstractNumId w:val="13"/>
  </w:num>
  <w:num w:numId="6" w16cid:durableId="417559559">
    <w:abstractNumId w:val="17"/>
  </w:num>
  <w:num w:numId="7" w16cid:durableId="774327505">
    <w:abstractNumId w:val="19"/>
  </w:num>
  <w:num w:numId="8" w16cid:durableId="671183246">
    <w:abstractNumId w:val="9"/>
  </w:num>
  <w:num w:numId="9" w16cid:durableId="1081751809">
    <w:abstractNumId w:val="7"/>
  </w:num>
  <w:num w:numId="10" w16cid:durableId="1271008346">
    <w:abstractNumId w:val="6"/>
  </w:num>
  <w:num w:numId="11" w16cid:durableId="1851407754">
    <w:abstractNumId w:val="5"/>
  </w:num>
  <w:num w:numId="12" w16cid:durableId="504327102">
    <w:abstractNumId w:val="4"/>
  </w:num>
  <w:num w:numId="13" w16cid:durableId="1741712320">
    <w:abstractNumId w:val="8"/>
  </w:num>
  <w:num w:numId="14" w16cid:durableId="544098796">
    <w:abstractNumId w:val="3"/>
  </w:num>
  <w:num w:numId="15" w16cid:durableId="622882787">
    <w:abstractNumId w:val="2"/>
  </w:num>
  <w:num w:numId="16" w16cid:durableId="188955197">
    <w:abstractNumId w:val="1"/>
  </w:num>
  <w:num w:numId="17" w16cid:durableId="1661959077">
    <w:abstractNumId w:val="0"/>
  </w:num>
  <w:num w:numId="18" w16cid:durableId="772017470">
    <w:abstractNumId w:val="14"/>
  </w:num>
  <w:num w:numId="19" w16cid:durableId="26564705">
    <w:abstractNumId w:val="15"/>
  </w:num>
  <w:num w:numId="20" w16cid:durableId="1860926813">
    <w:abstractNumId w:val="23"/>
  </w:num>
  <w:num w:numId="21" w16cid:durableId="524291467">
    <w:abstractNumId w:val="18"/>
  </w:num>
  <w:num w:numId="22" w16cid:durableId="2045908097">
    <w:abstractNumId w:val="11"/>
  </w:num>
  <w:num w:numId="23" w16cid:durableId="1220674852">
    <w:abstractNumId w:val="25"/>
  </w:num>
  <w:num w:numId="24" w16cid:durableId="208230145">
    <w:abstractNumId w:val="22"/>
  </w:num>
  <w:num w:numId="25" w16cid:durableId="587928705">
    <w:abstractNumId w:val="16"/>
  </w:num>
  <w:num w:numId="26" w16cid:durableId="14258031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6A"/>
    <w:rsid w:val="000B1EBE"/>
    <w:rsid w:val="000D6307"/>
    <w:rsid w:val="002C577B"/>
    <w:rsid w:val="003125C6"/>
    <w:rsid w:val="00393DE5"/>
    <w:rsid w:val="00425305"/>
    <w:rsid w:val="0047756A"/>
    <w:rsid w:val="00521226"/>
    <w:rsid w:val="00645252"/>
    <w:rsid w:val="006D3D74"/>
    <w:rsid w:val="0083569A"/>
    <w:rsid w:val="00A9204E"/>
    <w:rsid w:val="00C5053B"/>
    <w:rsid w:val="00D432D1"/>
    <w:rsid w:val="00D62EE7"/>
    <w:rsid w:val="00ED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AD47E"/>
  <w15:chartTrackingRefBased/>
  <w15:docId w15:val="{734A813D-E59E-404C-8A78-E5AD405F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307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425305"/>
    <w:pPr>
      <w:ind w:left="720"/>
      <w:contextualSpacing/>
    </w:pPr>
  </w:style>
  <w:style w:type="character" w:customStyle="1" w:styleId="y2iqfc">
    <w:name w:val="y2iqfc"/>
    <w:basedOn w:val="DefaultParagraphFont"/>
    <w:rsid w:val="00ED1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3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mi\AppData\Local\Microsoft\Office\16.0\DTS\en-IN%7b93F6BC2B-D5D8-44B8-BA13-65ADABE4D70C%7d\%7b5E5B028A-5701-4C65-A12E-9E5437CD001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{5E5B028A-5701-4C65-A12E-9E5437CD001E}tf02786999_win32</Template>
  <TotalTime>10</TotalTime>
  <Pages>4</Pages>
  <Words>1210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valmiki 4161</dc:creator>
  <cp:keywords/>
  <dc:description/>
  <cp:lastModifiedBy>valmiki 4161</cp:lastModifiedBy>
  <cp:revision>3</cp:revision>
  <dcterms:created xsi:type="dcterms:W3CDTF">2024-06-07T06:49:00Z</dcterms:created>
  <dcterms:modified xsi:type="dcterms:W3CDTF">2024-06-07T06:51:00Z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